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6Colorful1"/>
        <w:tblpPr w:leftFromText="180" w:rightFromText="180" w:vertAnchor="text" w:horzAnchor="margin" w:tblpY="-167"/>
        <w:tblOverlap w:val="never"/>
        <w:tblW w:w="5000" w:type="pct"/>
        <w:tblBorders>
          <w:top w:val="dotted" w:sz="4" w:space="0" w:color="808080" w:themeColor="text1" w:themeTint="99"/>
          <w:left w:val="dotted" w:sz="4" w:space="0" w:color="808080" w:themeColor="text1" w:themeTint="99"/>
          <w:bottom w:val="dotted" w:sz="4" w:space="0" w:color="808080" w:themeColor="text1" w:themeTint="99"/>
          <w:right w:val="dotted" w:sz="4" w:space="0" w:color="808080" w:themeColor="text1" w:themeTint="99"/>
          <w:insideH w:val="dotted" w:sz="4" w:space="0" w:color="808080" w:themeColor="text1" w:themeTint="99"/>
          <w:insideV w:val="dotted" w:sz="4" w:space="0" w:color="808080" w:themeColor="text1" w:themeTint="99"/>
        </w:tblBorders>
        <w:tblLook w:val="04A0" w:firstRow="1" w:lastRow="0" w:firstColumn="1" w:lastColumn="0" w:noHBand="0" w:noVBand="1"/>
      </w:tblPr>
      <w:tblGrid>
        <w:gridCol w:w="1667"/>
        <w:gridCol w:w="1769"/>
        <w:gridCol w:w="2551"/>
        <w:gridCol w:w="2944"/>
      </w:tblGrid>
      <w:tr w:rsidR="00937FDF" w:rsidRPr="008C4416" w14:paraId="017C4782" w14:textId="77777777" w:rsidTr="00937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2" w:space="0" w:color="808080" w:themeColor="text1" w:themeTint="99"/>
              <w:right w:val="single" w:sz="2" w:space="0" w:color="808080" w:themeColor="text1" w:themeTint="99"/>
            </w:tcBorders>
            <w:shd w:val="clear" w:color="auto" w:fill="B5B5B5" w:themeFill="background2" w:themeFillShade="BF"/>
            <w:vAlign w:val="center"/>
          </w:tcPr>
          <w:p w14:paraId="5C59F0EB" w14:textId="789AA63A" w:rsidR="00937FDF" w:rsidRPr="008C4416" w:rsidRDefault="00F9019A" w:rsidP="00937FDF">
            <w:pPr>
              <w:spacing w:before="0"/>
              <w:rPr>
                <w:rFonts w:ascii="Calibri" w:hAnsi="Calibri" w:cs="Calibri"/>
                <w:bCs w:val="0"/>
                <w:color w:val="FFFFFF" w:themeColor="background1"/>
                <w:sz w:val="20"/>
                <w:szCs w:val="20"/>
              </w:rPr>
            </w:pPr>
            <w:r w:rsidRPr="008C4416">
              <w:rPr>
                <w:rFonts w:ascii="Calibri" w:hAnsi="Calibri" w:cs="Calibri"/>
                <w:bCs w:val="0"/>
                <w:color w:val="FFFFFF" w:themeColor="background1"/>
                <w:sz w:val="20"/>
                <w:szCs w:val="20"/>
              </w:rPr>
              <w:t>A:</w:t>
            </w:r>
            <w:r w:rsidR="00937FDF" w:rsidRPr="008C4416">
              <w:rPr>
                <w:rFonts w:ascii="Calibri" w:hAnsi="Calibri" w:cs="Calibri"/>
                <w:bCs w:val="0"/>
                <w:color w:val="FFFFFF" w:themeColor="background1"/>
                <w:sz w:val="20"/>
                <w:szCs w:val="20"/>
              </w:rPr>
              <w:t xml:space="preserve"> JOB INFORMATION</w:t>
            </w:r>
          </w:p>
        </w:tc>
      </w:tr>
      <w:tr w:rsidR="00937FDF" w:rsidRPr="008C4416" w14:paraId="4C11DA8E" w14:textId="77777777" w:rsidTr="00F2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2" w:space="0" w:color="808080" w:themeColor="text1" w:themeTint="99"/>
              <w:right w:val="single" w:sz="2" w:space="0" w:color="808080" w:themeColor="text1" w:themeTint="99"/>
            </w:tcBorders>
            <w:shd w:val="clear" w:color="auto" w:fill="CACACA" w:themeFill="text1" w:themeFillTint="40"/>
            <w:vAlign w:val="center"/>
          </w:tcPr>
          <w:p w14:paraId="17CFFB6E" w14:textId="2F708F43" w:rsidR="00937FDF" w:rsidRPr="008C4416" w:rsidRDefault="00D52D2C" w:rsidP="00937FDF">
            <w:pPr>
              <w:tabs>
                <w:tab w:val="left" w:pos="1410"/>
              </w:tabs>
              <w:spacing w:before="0"/>
              <w:jc w:val="center"/>
              <w:rPr>
                <w:rFonts w:ascii="Calibri" w:hAnsi="Calibri" w:cs="Calibri"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WO</w:t>
            </w:r>
            <w:r w:rsidR="00937FDF" w:rsidRPr="008C441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 REFERENCE</w:t>
            </w:r>
          </w:p>
        </w:tc>
        <w:tc>
          <w:tcPr>
            <w:tcW w:w="843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2" w:space="0" w:color="808080" w:themeColor="text1" w:themeTint="99"/>
              <w:right w:val="single" w:sz="2" w:space="0" w:color="808080" w:themeColor="text1" w:themeTint="99"/>
            </w:tcBorders>
            <w:shd w:val="clear" w:color="auto" w:fill="CACACA" w:themeFill="text1" w:themeFillTint="40"/>
            <w:vAlign w:val="center"/>
          </w:tcPr>
          <w:p w14:paraId="20ED5D17" w14:textId="77777777" w:rsidR="00937FDF" w:rsidRPr="008C4416" w:rsidRDefault="00937FDF" w:rsidP="00937FD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FACILITY NO.</w:t>
            </w:r>
          </w:p>
        </w:tc>
        <w:tc>
          <w:tcPr>
            <w:tcW w:w="1490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2" w:space="0" w:color="808080" w:themeColor="text1" w:themeTint="99"/>
              <w:right w:val="single" w:sz="2" w:space="0" w:color="808080" w:themeColor="text1" w:themeTint="99"/>
            </w:tcBorders>
            <w:shd w:val="clear" w:color="auto" w:fill="CACACA" w:themeFill="text1" w:themeFillTint="40"/>
            <w:vAlign w:val="center"/>
          </w:tcPr>
          <w:p w14:paraId="4D190E30" w14:textId="77777777" w:rsidR="00937FDF" w:rsidRPr="008C4416" w:rsidRDefault="00937FDF" w:rsidP="00937FDF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FACILITY LOCATION / ASSET NO</w:t>
            </w:r>
          </w:p>
        </w:tc>
        <w:tc>
          <w:tcPr>
            <w:tcW w:w="1697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2" w:space="0" w:color="808080" w:themeColor="text1" w:themeTint="99"/>
              <w:right w:val="single" w:sz="2" w:space="0" w:color="808080" w:themeColor="text1" w:themeTint="99"/>
            </w:tcBorders>
            <w:shd w:val="clear" w:color="auto" w:fill="CACACA" w:themeFill="text1" w:themeFillTint="40"/>
            <w:vAlign w:val="center"/>
          </w:tcPr>
          <w:p w14:paraId="55422CED" w14:textId="77777777" w:rsidR="00937FDF" w:rsidRPr="008C4416" w:rsidRDefault="00937FDF" w:rsidP="00937FDF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FM POINT OF CONTACT</w:t>
            </w:r>
          </w:p>
          <w:p w14:paraId="66C26E64" w14:textId="77777777" w:rsidR="00937FDF" w:rsidRPr="008C4416" w:rsidRDefault="00937FDF" w:rsidP="00937FDF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(Name / Mobile No.)</w:t>
            </w:r>
          </w:p>
        </w:tc>
      </w:tr>
      <w:tr w:rsidR="00B87F62" w:rsidRPr="008C4416" w14:paraId="58B1BAEC" w14:textId="77777777" w:rsidTr="00F26CDE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4" w:space="0" w:color="606060" w:themeColor="text1" w:themeTint="BF"/>
              <w:right w:val="single" w:sz="2" w:space="0" w:color="808080" w:themeColor="text1" w:themeTint="99"/>
            </w:tcBorders>
            <w:shd w:val="clear" w:color="auto" w:fill="auto"/>
            <w:vAlign w:val="center"/>
          </w:tcPr>
          <w:p w14:paraId="63FA4676" w14:textId="5D53B874" w:rsidR="00B87F62" w:rsidRPr="00BA51F1" w:rsidRDefault="00194218" w:rsidP="00B87F62">
            <w:pPr>
              <w:spacing w:before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94218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{{WO_NUMBER}}</w:t>
            </w:r>
          </w:p>
        </w:tc>
        <w:tc>
          <w:tcPr>
            <w:tcW w:w="843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4" w:space="0" w:color="606060" w:themeColor="text1" w:themeTint="BF"/>
              <w:right w:val="single" w:sz="2" w:space="0" w:color="808080" w:themeColor="text1" w:themeTint="99"/>
            </w:tcBorders>
            <w:shd w:val="clear" w:color="auto" w:fill="auto"/>
            <w:vAlign w:val="center"/>
          </w:tcPr>
          <w:p w14:paraId="136E04A5" w14:textId="23990E23" w:rsidR="00B87F62" w:rsidRPr="00BA51F1" w:rsidRDefault="00194218" w:rsidP="00B87F62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94218">
              <w:rPr>
                <w:rFonts w:ascii="Calibri" w:eastAsia="Times New Roman" w:hAnsi="Calibri" w:cs="Calibri"/>
                <w:b/>
                <w:bCs/>
                <w:color w:val="auto"/>
                <w:sz w:val="20"/>
                <w:szCs w:val="20"/>
                <w:u w:val="single"/>
                <w:lang w:val="en-AE" w:bidi="en-US"/>
              </w:rPr>
              <w:t>{{FACILITY_CODE}}</w:t>
            </w:r>
          </w:p>
        </w:tc>
        <w:tc>
          <w:tcPr>
            <w:tcW w:w="1490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4" w:space="0" w:color="606060" w:themeColor="text1" w:themeTint="BF"/>
              <w:right w:val="single" w:sz="2" w:space="0" w:color="808080" w:themeColor="text1" w:themeTint="99"/>
            </w:tcBorders>
            <w:shd w:val="clear" w:color="auto" w:fill="auto"/>
            <w:vAlign w:val="center"/>
          </w:tcPr>
          <w:p w14:paraId="7EB4F75E" w14:textId="497D0CED" w:rsidR="00B87F62" w:rsidRPr="00BA51F1" w:rsidRDefault="00194218" w:rsidP="00B8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  <w:u w:val="single"/>
              </w:rPr>
            </w:pPr>
            <w:r w:rsidRPr="00194218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</w:rPr>
              <w:t>{{FACILITY_LOCATION}}</w:t>
            </w:r>
          </w:p>
        </w:tc>
        <w:tc>
          <w:tcPr>
            <w:tcW w:w="1697" w:type="pct"/>
            <w:tcBorders>
              <w:top w:val="single" w:sz="2" w:space="0" w:color="808080" w:themeColor="text1" w:themeTint="99"/>
              <w:left w:val="single" w:sz="2" w:space="0" w:color="808080" w:themeColor="text1" w:themeTint="99"/>
              <w:bottom w:val="single" w:sz="4" w:space="0" w:color="606060" w:themeColor="text1" w:themeTint="BF"/>
              <w:right w:val="single" w:sz="2" w:space="0" w:color="808080" w:themeColor="text1" w:themeTint="99"/>
            </w:tcBorders>
            <w:shd w:val="clear" w:color="auto" w:fill="auto"/>
            <w:vAlign w:val="center"/>
          </w:tcPr>
          <w:p w14:paraId="6C2F4125" w14:textId="77777777" w:rsidR="00B87F62" w:rsidRDefault="00B87F62" w:rsidP="00B87F62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  <w:lang w:val="en-AE"/>
              </w:rPr>
            </w:pPr>
            <w:r w:rsidRPr="00BA51F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  <w:lang w:val="en-AE"/>
              </w:rPr>
              <w:t xml:space="preserve">Mr. </w:t>
            </w:r>
            <w:r w:rsidRPr="009709E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  <w:lang w:val="en-AE"/>
              </w:rPr>
              <w:t>Balaji Dandapani</w:t>
            </w:r>
          </w:p>
          <w:p w14:paraId="7F82D1A6" w14:textId="6BE30FFD" w:rsidR="00B87F62" w:rsidRPr="00BA51F1" w:rsidRDefault="00B87F62" w:rsidP="00B87F62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BA51F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  <w:lang w:val="en-AE"/>
              </w:rPr>
              <w:t xml:space="preserve"> </w:t>
            </w:r>
            <w:r w:rsidRPr="00336DC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  <w:lang w:val="en-AE"/>
              </w:rPr>
              <w:t>+971 4 377 7891</w:t>
            </w:r>
          </w:p>
        </w:tc>
      </w:tr>
    </w:tbl>
    <w:p w14:paraId="355CE60C" w14:textId="77777777" w:rsidR="00544B00" w:rsidRPr="008C4416" w:rsidRDefault="00544B00" w:rsidP="00544B00">
      <w:pPr>
        <w:spacing w:before="0" w:after="0"/>
        <w:rPr>
          <w:rFonts w:ascii="Calibri" w:hAnsi="Calibri" w:cs="Calibri"/>
          <w:sz w:val="12"/>
          <w:szCs w:val="12"/>
        </w:rPr>
      </w:pPr>
    </w:p>
    <w:p w14:paraId="47F22CEE" w14:textId="77777777" w:rsidR="00853554" w:rsidRPr="008C4416" w:rsidRDefault="00853554" w:rsidP="00544B00">
      <w:pPr>
        <w:spacing w:before="0" w:after="0"/>
        <w:rPr>
          <w:rFonts w:ascii="Calibri" w:hAnsi="Calibri" w:cs="Calibri"/>
          <w:sz w:val="12"/>
          <w:szCs w:val="12"/>
        </w:rPr>
      </w:pPr>
    </w:p>
    <w:p w14:paraId="30B286BF" w14:textId="77777777" w:rsidR="00853554" w:rsidRPr="008C4416" w:rsidRDefault="00853554" w:rsidP="00544B00">
      <w:pPr>
        <w:spacing w:before="0" w:after="0"/>
        <w:rPr>
          <w:rFonts w:ascii="Calibri" w:hAnsi="Calibri" w:cs="Calibri"/>
          <w:sz w:val="12"/>
          <w:szCs w:val="12"/>
        </w:rPr>
      </w:pPr>
    </w:p>
    <w:tbl>
      <w:tblPr>
        <w:tblStyle w:val="TableGrid"/>
        <w:tblpPr w:leftFromText="180" w:rightFromText="180" w:vertAnchor="page" w:horzAnchor="margin" w:tblpY="4516"/>
        <w:tblW w:w="5000" w:type="pct"/>
        <w:tblBorders>
          <w:top w:val="single" w:sz="2" w:space="0" w:color="606060" w:themeColor="text1" w:themeTint="BF"/>
          <w:left w:val="single" w:sz="2" w:space="0" w:color="606060" w:themeColor="text1" w:themeTint="BF"/>
          <w:bottom w:val="single" w:sz="2" w:space="0" w:color="606060" w:themeColor="text1" w:themeTint="BF"/>
          <w:right w:val="single" w:sz="2" w:space="0" w:color="606060" w:themeColor="text1" w:themeTint="BF"/>
          <w:insideH w:val="single" w:sz="2" w:space="0" w:color="606060" w:themeColor="text1" w:themeTint="BF"/>
          <w:insideV w:val="single" w:sz="2" w:space="0" w:color="606060" w:themeColor="text1" w:themeTint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04"/>
        <w:gridCol w:w="1147"/>
        <w:gridCol w:w="1326"/>
        <w:gridCol w:w="1326"/>
        <w:gridCol w:w="1914"/>
        <w:gridCol w:w="1914"/>
      </w:tblGrid>
      <w:tr w:rsidR="00937FDF" w:rsidRPr="008C4416" w14:paraId="1C85C23F" w14:textId="77777777" w:rsidTr="009E1AA6">
        <w:trPr>
          <w:trHeight w:val="355"/>
        </w:trPr>
        <w:tc>
          <w:tcPr>
            <w:tcW w:w="941" w:type="pct"/>
            <w:vMerge w:val="restart"/>
            <w:shd w:val="clear" w:color="auto" w:fill="CACACA" w:themeFill="text1" w:themeFillTint="40"/>
            <w:vAlign w:val="center"/>
          </w:tcPr>
          <w:p w14:paraId="4BE81086" w14:textId="605D5C96" w:rsidR="00937FDF" w:rsidRPr="008C4416" w:rsidRDefault="00D52D2C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WORK ORDER</w:t>
            </w:r>
            <w:r w:rsidR="00937FDF"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 xml:space="preserve"> REFERENCE</w:t>
            </w:r>
          </w:p>
        </w:tc>
        <w:tc>
          <w:tcPr>
            <w:tcW w:w="871" w:type="pct"/>
            <w:vMerge w:val="restart"/>
            <w:shd w:val="clear" w:color="auto" w:fill="CACACA" w:themeFill="text1" w:themeFillTint="40"/>
            <w:vAlign w:val="center"/>
          </w:tcPr>
          <w:p w14:paraId="20CEB4EE" w14:textId="6183D6F8" w:rsidR="00937FDF" w:rsidRPr="008C4416" w:rsidRDefault="00D52D2C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WO</w:t>
            </w:r>
            <w:r w:rsidR="00937FDF"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 xml:space="preserve"> Date</w:t>
            </w:r>
          </w:p>
        </w:tc>
        <w:tc>
          <w:tcPr>
            <w:tcW w:w="1545" w:type="pct"/>
            <w:gridSpan w:val="2"/>
            <w:shd w:val="clear" w:color="auto" w:fill="CACACA" w:themeFill="text1" w:themeFillTint="40"/>
            <w:vAlign w:val="center"/>
          </w:tcPr>
          <w:p w14:paraId="34FFD68B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JOB START DATE</w:t>
            </w:r>
          </w:p>
        </w:tc>
        <w:tc>
          <w:tcPr>
            <w:tcW w:w="1643" w:type="pct"/>
            <w:gridSpan w:val="2"/>
            <w:shd w:val="clear" w:color="auto" w:fill="CACACA" w:themeFill="text1" w:themeFillTint="40"/>
            <w:vAlign w:val="center"/>
          </w:tcPr>
          <w:p w14:paraId="55D6624B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JOB COMPLETION DATE</w:t>
            </w:r>
          </w:p>
        </w:tc>
      </w:tr>
      <w:tr w:rsidR="00D20AB6" w:rsidRPr="008C4416" w14:paraId="28932D9A" w14:textId="77777777" w:rsidTr="009E1AA6">
        <w:trPr>
          <w:trHeight w:val="355"/>
        </w:trPr>
        <w:tc>
          <w:tcPr>
            <w:tcW w:w="941" w:type="pct"/>
            <w:vMerge/>
            <w:shd w:val="clear" w:color="auto" w:fill="CACACA" w:themeFill="text1" w:themeFillTint="40"/>
            <w:vAlign w:val="center"/>
          </w:tcPr>
          <w:p w14:paraId="5279AD0C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71" w:type="pct"/>
            <w:vMerge/>
            <w:shd w:val="clear" w:color="auto" w:fill="CACACA" w:themeFill="text1" w:themeFillTint="40"/>
            <w:vAlign w:val="center"/>
          </w:tcPr>
          <w:p w14:paraId="20F08E1D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98" w:type="pct"/>
            <w:shd w:val="clear" w:color="auto" w:fill="CACACA" w:themeFill="text1" w:themeFillTint="40"/>
            <w:vAlign w:val="center"/>
          </w:tcPr>
          <w:p w14:paraId="47889F77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PLANNED</w:t>
            </w:r>
          </w:p>
        </w:tc>
        <w:tc>
          <w:tcPr>
            <w:tcW w:w="847" w:type="pct"/>
            <w:shd w:val="clear" w:color="auto" w:fill="CACACA" w:themeFill="text1" w:themeFillTint="40"/>
            <w:vAlign w:val="center"/>
          </w:tcPr>
          <w:p w14:paraId="5F5A6328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ACTUAL</w:t>
            </w:r>
          </w:p>
        </w:tc>
        <w:tc>
          <w:tcPr>
            <w:tcW w:w="857" w:type="pct"/>
            <w:shd w:val="clear" w:color="auto" w:fill="CACACA" w:themeFill="text1" w:themeFillTint="40"/>
            <w:vAlign w:val="center"/>
          </w:tcPr>
          <w:p w14:paraId="299AE7F3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PLANNED</w:t>
            </w:r>
          </w:p>
        </w:tc>
        <w:tc>
          <w:tcPr>
            <w:tcW w:w="786" w:type="pct"/>
            <w:shd w:val="clear" w:color="auto" w:fill="CACACA" w:themeFill="text1" w:themeFillTint="40"/>
            <w:vAlign w:val="center"/>
          </w:tcPr>
          <w:p w14:paraId="36C116C4" w14:textId="77777777" w:rsidR="00937FDF" w:rsidRPr="008C4416" w:rsidRDefault="00937FDF" w:rsidP="00937FDF">
            <w:pPr>
              <w:spacing w:before="0"/>
              <w:jc w:val="center"/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16"/>
                <w:szCs w:val="16"/>
              </w:rPr>
              <w:t>ACTUAL</w:t>
            </w:r>
          </w:p>
        </w:tc>
      </w:tr>
      <w:tr w:rsidR="00B071A4" w:rsidRPr="008C4416" w14:paraId="72C8F9FF" w14:textId="77777777" w:rsidTr="009E1AA6">
        <w:trPr>
          <w:trHeight w:val="445"/>
        </w:trPr>
        <w:tc>
          <w:tcPr>
            <w:tcW w:w="941" w:type="pct"/>
            <w:shd w:val="clear" w:color="auto" w:fill="auto"/>
            <w:vAlign w:val="center"/>
          </w:tcPr>
          <w:p w14:paraId="314942F7" w14:textId="7AE49D1A" w:rsidR="00B071A4" w:rsidRPr="00BA51F1" w:rsidRDefault="00194218" w:rsidP="00B071A4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194218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  <w:shd w:val="clear" w:color="auto" w:fill="FFFFFF"/>
              </w:rPr>
              <w:t>{{WO_NUMBER}}</w:t>
            </w:r>
          </w:p>
        </w:tc>
        <w:tc>
          <w:tcPr>
            <w:tcW w:w="871" w:type="pct"/>
            <w:shd w:val="clear" w:color="auto" w:fill="auto"/>
            <w:vAlign w:val="center"/>
          </w:tcPr>
          <w:p w14:paraId="629AC549" w14:textId="5D4D3639" w:rsidR="00B071A4" w:rsidRPr="00BA51F1" w:rsidRDefault="00194218" w:rsidP="00B071A4">
            <w:pPr>
              <w:spacing w:before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194218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AE"/>
              </w:rPr>
              <w:t>{{ISSUED_ON}}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668F6D44" w14:textId="6738E50C" w:rsidR="00B071A4" w:rsidRPr="00BA51F1" w:rsidRDefault="00194218" w:rsidP="00B071A4">
            <w:pPr>
              <w:spacing w:before="0"/>
              <w:jc w:val="center"/>
              <w:rPr>
                <w:rFonts w:ascii="Calibri" w:hAnsi="Calibri" w:cs="Calibri"/>
                <w:color w:val="2C2C2C" w:themeColor="text1"/>
                <w:sz w:val="20"/>
                <w:szCs w:val="20"/>
              </w:rPr>
            </w:pPr>
            <w:r w:rsidRPr="00194218">
              <w:rPr>
                <w:rFonts w:ascii="Calibri" w:hAnsi="Calibri" w:cs="Calibri"/>
                <w:sz w:val="20"/>
                <w:szCs w:val="20"/>
                <w:lang w:val="en-AE"/>
              </w:rPr>
              <w:t>{{REPORTED_ON}}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275FAB30" w14:textId="57F70373" w:rsidR="00B071A4" w:rsidRPr="00BA51F1" w:rsidRDefault="00194218" w:rsidP="00B071A4">
            <w:pPr>
              <w:spacing w:before="0"/>
              <w:jc w:val="center"/>
              <w:rPr>
                <w:rFonts w:ascii="Calibri" w:hAnsi="Calibri" w:cs="Calibri"/>
                <w:bCs/>
                <w:color w:val="2C2C2C" w:themeColor="text1"/>
                <w:sz w:val="20"/>
                <w:szCs w:val="20"/>
              </w:rPr>
            </w:pPr>
            <w:r w:rsidRPr="00194218">
              <w:rPr>
                <w:rFonts w:ascii="Calibri" w:hAnsi="Calibri" w:cs="Calibri"/>
                <w:sz w:val="20"/>
                <w:szCs w:val="20"/>
                <w:lang w:val="en-AE"/>
              </w:rPr>
              <w:t>{{REPORTED_ON}}</w:t>
            </w:r>
          </w:p>
        </w:tc>
        <w:tc>
          <w:tcPr>
            <w:tcW w:w="857" w:type="pct"/>
            <w:shd w:val="clear" w:color="auto" w:fill="auto"/>
            <w:vAlign w:val="center"/>
          </w:tcPr>
          <w:p w14:paraId="1C370FFB" w14:textId="16AAB7E0" w:rsidR="00B071A4" w:rsidRPr="006F3A46" w:rsidRDefault="00194218" w:rsidP="00B071A4">
            <w:pPr>
              <w:spacing w:before="0"/>
              <w:jc w:val="center"/>
              <w:rPr>
                <w:rFonts w:ascii="Calibri" w:hAnsi="Calibri" w:cs="Calibri"/>
                <w:bCs/>
                <w:color w:val="2C2C2C" w:themeColor="text1"/>
                <w:sz w:val="20"/>
                <w:szCs w:val="20"/>
              </w:rPr>
            </w:pPr>
            <w:r w:rsidRPr="00194218">
              <w:rPr>
                <w:rFonts w:ascii="Calibri" w:hAnsi="Calibri" w:cs="Calibri"/>
                <w:sz w:val="20"/>
                <w:szCs w:val="20"/>
                <w:lang w:val="en-AE"/>
              </w:rPr>
              <w:t>{{EST_COMPLETION_DATE}}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076CC4DD" w14:textId="027D65DA" w:rsidR="00B071A4" w:rsidRPr="006F3A46" w:rsidRDefault="00194218" w:rsidP="00B071A4">
            <w:pPr>
              <w:spacing w:before="0"/>
              <w:jc w:val="center"/>
              <w:rPr>
                <w:rFonts w:ascii="Calibri" w:hAnsi="Calibri" w:cs="Calibri"/>
                <w:bCs/>
                <w:color w:val="2C2C2C" w:themeColor="text1"/>
                <w:sz w:val="20"/>
                <w:szCs w:val="20"/>
              </w:rPr>
            </w:pPr>
            <w:r w:rsidRPr="00194218">
              <w:rPr>
                <w:rFonts w:ascii="Calibri" w:hAnsi="Calibri" w:cs="Calibri"/>
                <w:sz w:val="20"/>
                <w:szCs w:val="20"/>
                <w:lang w:val="en-AE"/>
              </w:rPr>
              <w:t>{{EST_COMPLETION_DATE}}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941"/>
        <w:tblW w:w="5000" w:type="pct"/>
        <w:jc w:val="center"/>
        <w:tblBorders>
          <w:top w:val="single" w:sz="4" w:space="0" w:color="606060" w:themeColor="text1" w:themeTint="BF"/>
          <w:left w:val="single" w:sz="4" w:space="0" w:color="606060" w:themeColor="text1" w:themeTint="BF"/>
          <w:bottom w:val="single" w:sz="4" w:space="0" w:color="606060" w:themeColor="text1" w:themeTint="BF"/>
          <w:right w:val="single" w:sz="4" w:space="0" w:color="606060" w:themeColor="text1" w:themeTint="BF"/>
          <w:insideH w:val="single" w:sz="4" w:space="0" w:color="606060" w:themeColor="text1" w:themeTint="BF"/>
          <w:insideV w:val="single" w:sz="4" w:space="0" w:color="606060" w:themeColor="text1" w:themeTint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0"/>
        <w:gridCol w:w="3871"/>
        <w:gridCol w:w="1641"/>
        <w:gridCol w:w="1427"/>
        <w:gridCol w:w="1428"/>
      </w:tblGrid>
      <w:tr w:rsidR="00937FDF" w:rsidRPr="008C4416" w14:paraId="59391938" w14:textId="77777777" w:rsidTr="0058356D">
        <w:trPr>
          <w:trHeight w:val="437"/>
          <w:jc w:val="center"/>
        </w:trPr>
        <w:tc>
          <w:tcPr>
            <w:tcW w:w="5000" w:type="pct"/>
            <w:gridSpan w:val="5"/>
            <w:tcBorders>
              <w:bottom w:val="single" w:sz="4" w:space="0" w:color="606060" w:themeColor="text1" w:themeTint="BF"/>
            </w:tcBorders>
            <w:shd w:val="clear" w:color="auto" w:fill="B5B5B5" w:themeFill="background2" w:themeFillShade="BF"/>
            <w:vAlign w:val="center"/>
          </w:tcPr>
          <w:p w14:paraId="232B8FD1" w14:textId="485209DA" w:rsidR="00937FDF" w:rsidRPr="008C4416" w:rsidRDefault="00A4320D" w:rsidP="0058356D">
            <w:pPr>
              <w:spacing w:before="0"/>
              <w:rPr>
                <w:rFonts w:ascii="Calibri" w:hAnsi="Calibri" w:cs="Calibri"/>
                <w:b/>
                <w:sz w:val="20"/>
                <w:szCs w:val="20"/>
              </w:rPr>
            </w:pPr>
            <w:r w:rsidRPr="008C441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B:</w:t>
            </w:r>
            <w:r w:rsidR="00937FDF" w:rsidRPr="008C441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JOB COMPLETION AS PER PURCHASE ORDER</w:t>
            </w:r>
          </w:p>
        </w:tc>
      </w:tr>
      <w:tr w:rsidR="00937FDF" w:rsidRPr="008C4416" w14:paraId="54CD780D" w14:textId="77777777" w:rsidTr="0058356D">
        <w:trPr>
          <w:trHeight w:val="437"/>
          <w:jc w:val="center"/>
        </w:trPr>
        <w:tc>
          <w:tcPr>
            <w:tcW w:w="314" w:type="pct"/>
            <w:tcBorders>
              <w:bottom w:val="single" w:sz="4" w:space="0" w:color="606060" w:themeColor="text1" w:themeTint="BF"/>
            </w:tcBorders>
            <w:shd w:val="clear" w:color="auto" w:fill="DADADA" w:themeFill="background2" w:themeFillShade="E6"/>
            <w:vAlign w:val="center"/>
          </w:tcPr>
          <w:p w14:paraId="7E896071" w14:textId="77777777" w:rsidR="00937FDF" w:rsidRPr="008C4416" w:rsidRDefault="00937FDF" w:rsidP="0058356D">
            <w:pPr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#</w:t>
            </w:r>
          </w:p>
        </w:tc>
        <w:tc>
          <w:tcPr>
            <w:tcW w:w="2168" w:type="pct"/>
            <w:tcBorders>
              <w:bottom w:val="single" w:sz="4" w:space="0" w:color="606060" w:themeColor="text1" w:themeTint="BF"/>
            </w:tcBorders>
            <w:shd w:val="clear" w:color="auto" w:fill="DADADA" w:themeFill="background2" w:themeFillShade="E6"/>
            <w:vAlign w:val="center"/>
          </w:tcPr>
          <w:p w14:paraId="7745CCDA" w14:textId="77777777" w:rsidR="00937FDF" w:rsidRPr="008C4416" w:rsidRDefault="00937FDF" w:rsidP="0058356D">
            <w:pPr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DESCRIPTION OF SERVICES / MATERIALS</w:t>
            </w:r>
          </w:p>
        </w:tc>
        <w:tc>
          <w:tcPr>
            <w:tcW w:w="919" w:type="pct"/>
            <w:tcBorders>
              <w:bottom w:val="single" w:sz="4" w:space="0" w:color="606060" w:themeColor="text1" w:themeTint="BF"/>
            </w:tcBorders>
            <w:shd w:val="clear" w:color="auto" w:fill="DADADA" w:themeFill="background2" w:themeFillShade="E6"/>
            <w:vAlign w:val="center"/>
          </w:tcPr>
          <w:p w14:paraId="4BD0C680" w14:textId="77777777" w:rsidR="00937FDF" w:rsidRPr="008C4416" w:rsidRDefault="00937FDF" w:rsidP="0058356D">
            <w:pPr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DELIVERY ORDER #</w:t>
            </w:r>
          </w:p>
        </w:tc>
        <w:tc>
          <w:tcPr>
            <w:tcW w:w="799" w:type="pct"/>
            <w:tcBorders>
              <w:bottom w:val="single" w:sz="4" w:space="0" w:color="606060" w:themeColor="text1" w:themeTint="BF"/>
            </w:tcBorders>
            <w:shd w:val="clear" w:color="auto" w:fill="DADADA" w:themeFill="background2" w:themeFillShade="E6"/>
            <w:vAlign w:val="center"/>
          </w:tcPr>
          <w:p w14:paraId="235BE75B" w14:textId="77777777" w:rsidR="00937FDF" w:rsidRPr="008C4416" w:rsidRDefault="00937FDF" w:rsidP="0058356D">
            <w:pPr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DELIVERY DATE</w:t>
            </w:r>
          </w:p>
        </w:tc>
        <w:tc>
          <w:tcPr>
            <w:tcW w:w="800" w:type="pct"/>
            <w:tcBorders>
              <w:bottom w:val="single" w:sz="4" w:space="0" w:color="606060" w:themeColor="text1" w:themeTint="BF"/>
            </w:tcBorders>
            <w:shd w:val="clear" w:color="auto" w:fill="DADADA" w:themeFill="background2" w:themeFillShade="E6"/>
            <w:vAlign w:val="center"/>
          </w:tcPr>
          <w:p w14:paraId="17C75325" w14:textId="77777777" w:rsidR="00937FDF" w:rsidRPr="008C4416" w:rsidRDefault="00937FDF" w:rsidP="0058356D">
            <w:pPr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QUANTITY %</w:t>
            </w:r>
          </w:p>
        </w:tc>
      </w:tr>
      <w:tr w:rsidR="00B071A4" w:rsidRPr="008C4416" w14:paraId="43F26581" w14:textId="77777777" w:rsidTr="00BA51F1">
        <w:trPr>
          <w:trHeight w:val="620"/>
          <w:jc w:val="center"/>
        </w:trPr>
        <w:tc>
          <w:tcPr>
            <w:tcW w:w="314" w:type="pct"/>
            <w:tcBorders>
              <w:right w:val="dotted" w:sz="4" w:space="0" w:color="606060" w:themeColor="text1" w:themeTint="BF"/>
            </w:tcBorders>
            <w:vAlign w:val="center"/>
          </w:tcPr>
          <w:p w14:paraId="69835ABE" w14:textId="77777777" w:rsidR="00B071A4" w:rsidRPr="00BA51F1" w:rsidRDefault="00B071A4" w:rsidP="00B071A4">
            <w:pPr>
              <w:spacing w:before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A51F1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168" w:type="pct"/>
            <w:tcBorders>
              <w:left w:val="dotted" w:sz="4" w:space="0" w:color="606060" w:themeColor="text1" w:themeTint="BF"/>
              <w:right w:val="dotted" w:sz="4" w:space="0" w:color="606060" w:themeColor="text1" w:themeTint="BF"/>
            </w:tcBorders>
            <w:vAlign w:val="center"/>
          </w:tcPr>
          <w:p w14:paraId="6F3D2AEC" w14:textId="0F2A902D" w:rsidR="00B071A4" w:rsidRPr="00BA51F1" w:rsidRDefault="00B071A4" w:rsidP="00B071A4">
            <w:pPr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  <w:lang w:val="en-AE"/>
              </w:rPr>
            </w:pPr>
            <w:r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  <w:lang w:val="en-AE"/>
              </w:rPr>
              <w:t>Supply of Bathtub Fittings– 1 Set</w:t>
            </w:r>
          </w:p>
        </w:tc>
        <w:tc>
          <w:tcPr>
            <w:tcW w:w="919" w:type="pct"/>
            <w:tcBorders>
              <w:left w:val="dotted" w:sz="4" w:space="0" w:color="606060" w:themeColor="text1" w:themeTint="BF"/>
              <w:right w:val="dotted" w:sz="4" w:space="0" w:color="606060" w:themeColor="text1" w:themeTint="BF"/>
            </w:tcBorders>
            <w:vAlign w:val="center"/>
          </w:tcPr>
          <w:p w14:paraId="18A4A243" w14:textId="4B92E195" w:rsidR="00B071A4" w:rsidRPr="00BA51F1" w:rsidRDefault="00194218" w:rsidP="00B071A4">
            <w:pPr>
              <w:spacing w:before="0"/>
              <w:jc w:val="center"/>
              <w:rPr>
                <w:rFonts w:ascii="Calibri" w:hAnsi="Calibri" w:cs="Calibri"/>
                <w:color w:val="2C2C2C" w:themeColor="text1"/>
                <w:sz w:val="20"/>
                <w:szCs w:val="20"/>
              </w:rPr>
            </w:pPr>
            <w:r w:rsidRPr="00194218">
              <w:rPr>
                <w:rFonts w:ascii="Calibri" w:hAnsi="Calibri" w:cs="Calibri"/>
                <w:color w:val="2C2C2C" w:themeColor="text1"/>
                <w:sz w:val="20"/>
                <w:szCs w:val="20"/>
              </w:rPr>
              <w:t>{{DOC_ID}}</w:t>
            </w:r>
          </w:p>
        </w:tc>
        <w:tc>
          <w:tcPr>
            <w:tcW w:w="799" w:type="pct"/>
            <w:tcBorders>
              <w:left w:val="dotted" w:sz="4" w:space="0" w:color="606060" w:themeColor="text1" w:themeTint="BF"/>
              <w:right w:val="dotted" w:sz="4" w:space="0" w:color="606060" w:themeColor="text1" w:themeTint="BF"/>
            </w:tcBorders>
            <w:vAlign w:val="center"/>
          </w:tcPr>
          <w:p w14:paraId="7EF1A7FF" w14:textId="4A2645FD" w:rsidR="00B071A4" w:rsidRPr="006F3A46" w:rsidRDefault="00B071A4" w:rsidP="00B071A4">
            <w:pPr>
              <w:tabs>
                <w:tab w:val="center" w:pos="598"/>
              </w:tabs>
              <w:spacing w:before="0"/>
              <w:jc w:val="center"/>
              <w:rPr>
                <w:rFonts w:ascii="Calibri" w:hAnsi="Calibri" w:cs="Calibri"/>
                <w:bCs/>
                <w:color w:val="2C2C2C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AE"/>
              </w:rPr>
              <w:t>31</w:t>
            </w:r>
            <w:r w:rsidRPr="003F3426">
              <w:rPr>
                <w:rFonts w:ascii="Calibri" w:hAnsi="Calibri" w:cs="Calibri"/>
                <w:sz w:val="20"/>
                <w:szCs w:val="20"/>
                <w:lang w:val="en-AE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lang w:val="en-AE"/>
              </w:rPr>
              <w:t>03</w:t>
            </w:r>
            <w:r w:rsidRPr="003F3426">
              <w:rPr>
                <w:rFonts w:ascii="Calibri" w:hAnsi="Calibri" w:cs="Calibri"/>
                <w:sz w:val="20"/>
                <w:szCs w:val="20"/>
                <w:lang w:val="en-AE"/>
              </w:rPr>
              <w:t>.2025</w:t>
            </w:r>
          </w:p>
        </w:tc>
        <w:tc>
          <w:tcPr>
            <w:tcW w:w="800" w:type="pct"/>
            <w:tcBorders>
              <w:left w:val="dotted" w:sz="4" w:space="0" w:color="606060" w:themeColor="text1" w:themeTint="BF"/>
            </w:tcBorders>
            <w:vAlign w:val="center"/>
          </w:tcPr>
          <w:p w14:paraId="17C6E2AB" w14:textId="652FBC08" w:rsidR="00B071A4" w:rsidRPr="00BA51F1" w:rsidRDefault="00B071A4" w:rsidP="00B071A4">
            <w:pPr>
              <w:spacing w:before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A51F1">
              <w:rPr>
                <w:rFonts w:ascii="Calibri" w:hAnsi="Calibri" w:cs="Calibri"/>
                <w:b/>
                <w:sz w:val="20"/>
                <w:szCs w:val="20"/>
              </w:rPr>
              <w:t>100%</w:t>
            </w:r>
          </w:p>
        </w:tc>
      </w:tr>
    </w:tbl>
    <w:p w14:paraId="7576BC75" w14:textId="77777777" w:rsidR="003C60CF" w:rsidRPr="008C4416" w:rsidRDefault="003C60CF" w:rsidP="00B7275E">
      <w:pPr>
        <w:spacing w:before="0" w:after="0"/>
        <w:rPr>
          <w:rFonts w:ascii="Calibri" w:hAnsi="Calibri" w:cs="Calibri"/>
          <w:b/>
          <w:sz w:val="18"/>
          <w:szCs w:val="18"/>
        </w:rPr>
      </w:pPr>
    </w:p>
    <w:p w14:paraId="07042F4B" w14:textId="77777777" w:rsidR="003C458B" w:rsidRPr="008C4416" w:rsidRDefault="00F1169B" w:rsidP="00B7275E">
      <w:pPr>
        <w:shd w:val="clear" w:color="auto" w:fill="B5B5B5" w:themeFill="background2" w:themeFillShade="BF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8C4416">
        <w:rPr>
          <w:rFonts w:ascii="Calibri" w:hAnsi="Calibri" w:cs="Calibri"/>
          <w:b/>
          <w:color w:val="FFFFFF" w:themeColor="background1"/>
          <w:sz w:val="20"/>
          <w:szCs w:val="20"/>
        </w:rPr>
        <w:t>D:</w:t>
      </w:r>
      <w:r w:rsidR="00804E53" w:rsidRPr="008C4416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</w:t>
      </w:r>
      <w:r w:rsidR="00B7275E" w:rsidRPr="008C4416">
        <w:rPr>
          <w:rFonts w:ascii="Calibri" w:hAnsi="Calibri" w:cs="Calibri"/>
          <w:b/>
          <w:color w:val="FFFFFF" w:themeColor="background1"/>
          <w:sz w:val="20"/>
          <w:szCs w:val="20"/>
        </w:rPr>
        <w:t>ATTACHMENTS</w:t>
      </w:r>
    </w:p>
    <w:p w14:paraId="4696FF9A" w14:textId="77777777" w:rsidR="00A11621" w:rsidRPr="008C4416" w:rsidRDefault="00F1169B" w:rsidP="005151E9">
      <w:pPr>
        <w:spacing w:before="0" w:after="0"/>
        <w:ind w:left="360"/>
        <w:rPr>
          <w:rFonts w:ascii="Calibri" w:hAnsi="Calibri" w:cs="Calibri"/>
          <w:sz w:val="18"/>
          <w:szCs w:val="18"/>
        </w:rPr>
      </w:pPr>
      <w:r w:rsidRPr="008C4416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75EEA" wp14:editId="77D109F3">
                <wp:simplePos x="0" y="0"/>
                <wp:positionH relativeFrom="column">
                  <wp:posOffset>342900</wp:posOffset>
                </wp:positionH>
                <wp:positionV relativeFrom="paragraph">
                  <wp:posOffset>33655</wp:posOffset>
                </wp:positionV>
                <wp:extent cx="142875" cy="104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E9FAB" id="Rectangle 1" o:spid="_x0000_s1026" style="position:absolute;margin-left:27pt;margin-top:2.65pt;width:11.2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" fillcolor="white [3201]" strokecolor="#f56617 [3209]" strokeweight="1pt"/>
            </w:pict>
          </mc:Fallback>
        </mc:AlternateContent>
      </w:r>
      <w:r w:rsidR="00B7275E" w:rsidRPr="008C4416">
        <w:rPr>
          <w:rFonts w:ascii="Calibri" w:hAnsi="Calibri" w:cs="Calibri"/>
          <w:sz w:val="18"/>
          <w:szCs w:val="18"/>
        </w:rPr>
        <w:t xml:space="preserve">  </w:t>
      </w:r>
      <w:r w:rsidRPr="008C4416">
        <w:rPr>
          <w:rFonts w:ascii="Calibri" w:hAnsi="Calibri" w:cs="Calibri"/>
          <w:sz w:val="18"/>
          <w:szCs w:val="18"/>
        </w:rPr>
        <w:t xml:space="preserve">        </w:t>
      </w:r>
      <w:r w:rsidR="00B7275E" w:rsidRPr="008C4416">
        <w:rPr>
          <w:rFonts w:ascii="Calibri" w:hAnsi="Calibri" w:cs="Calibri"/>
          <w:sz w:val="18"/>
          <w:szCs w:val="18"/>
        </w:rPr>
        <w:t>Completion Photos</w:t>
      </w:r>
      <w:r w:rsidR="00706176" w:rsidRPr="008C4416">
        <w:rPr>
          <w:rFonts w:ascii="Calibri" w:hAnsi="Calibri" w:cs="Calibri"/>
          <w:sz w:val="18"/>
          <w:szCs w:val="18"/>
        </w:rPr>
        <w:t xml:space="preserve"> </w:t>
      </w:r>
      <w:r w:rsidR="005151E9" w:rsidRPr="008C4416">
        <w:rPr>
          <w:rFonts w:ascii="Calibri" w:hAnsi="Calibri" w:cs="Calibri"/>
          <w:sz w:val="18"/>
          <w:szCs w:val="18"/>
        </w:rPr>
        <w:t xml:space="preserve"> </w:t>
      </w:r>
    </w:p>
    <w:p w14:paraId="29D888FE" w14:textId="77777777" w:rsidR="00706176" w:rsidRPr="008C4416" w:rsidRDefault="00F1169B" w:rsidP="00F1169B">
      <w:pPr>
        <w:spacing w:before="0" w:after="0"/>
        <w:ind w:left="360"/>
        <w:rPr>
          <w:rFonts w:ascii="Calibri" w:hAnsi="Calibri" w:cs="Calibri"/>
          <w:sz w:val="18"/>
          <w:szCs w:val="18"/>
        </w:rPr>
      </w:pPr>
      <w:r w:rsidRPr="008C4416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7B267" wp14:editId="7003EE75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142875" cy="104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BC39B" w14:textId="77777777" w:rsidR="00F1169B" w:rsidRDefault="00F1169B" w:rsidP="00F1169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7B267" id="Rectangle 2" o:spid="_x0000_s1026" style="position:absolute;left:0;text-align:left;margin-left:27pt;margin-top:.75pt;width:11.2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" fillcolor="white [3201]" strokecolor="#f56617 [3209]" strokeweight="1pt">
                <v:textbox>
                  <w:txbxContent>
                    <w:p w14:paraId="794BC39B" w14:textId="77777777" w:rsidR="00F1169B" w:rsidRDefault="00F1169B" w:rsidP="00F1169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7275E" w:rsidRPr="008C4416">
        <w:rPr>
          <w:rFonts w:ascii="Calibri" w:hAnsi="Calibri" w:cs="Calibri"/>
          <w:sz w:val="18"/>
          <w:szCs w:val="18"/>
        </w:rPr>
        <w:t xml:space="preserve">  </w:t>
      </w:r>
      <w:r w:rsidRPr="008C4416">
        <w:rPr>
          <w:rFonts w:ascii="Calibri" w:hAnsi="Calibri" w:cs="Calibri"/>
          <w:sz w:val="18"/>
          <w:szCs w:val="18"/>
        </w:rPr>
        <w:t xml:space="preserve">        </w:t>
      </w:r>
      <w:r w:rsidR="00B7275E" w:rsidRPr="008C4416">
        <w:rPr>
          <w:rFonts w:ascii="Calibri" w:hAnsi="Calibri" w:cs="Calibri"/>
          <w:sz w:val="18"/>
          <w:szCs w:val="18"/>
        </w:rPr>
        <w:t>Client Satisfaction</w:t>
      </w:r>
      <w:r w:rsidR="00706176" w:rsidRPr="008C4416">
        <w:rPr>
          <w:rFonts w:ascii="Calibri" w:hAnsi="Calibri" w:cs="Calibri"/>
          <w:sz w:val="18"/>
          <w:szCs w:val="18"/>
        </w:rPr>
        <w:t xml:space="preserve"> Form </w:t>
      </w:r>
    </w:p>
    <w:p w14:paraId="730C4E23" w14:textId="28C23D61" w:rsidR="00706176" w:rsidRPr="008C4416" w:rsidRDefault="00F1169B" w:rsidP="00F1169B">
      <w:pPr>
        <w:spacing w:before="0" w:after="0"/>
        <w:ind w:left="360"/>
        <w:rPr>
          <w:rFonts w:ascii="Calibri" w:hAnsi="Calibri" w:cs="Calibri"/>
          <w:sz w:val="18"/>
          <w:szCs w:val="18"/>
        </w:rPr>
      </w:pPr>
      <w:r w:rsidRPr="008C4416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004EC" wp14:editId="69F2E9FA">
                <wp:simplePos x="0" y="0"/>
                <wp:positionH relativeFrom="column">
                  <wp:posOffset>342900</wp:posOffset>
                </wp:positionH>
                <wp:positionV relativeFrom="paragraph">
                  <wp:posOffset>8890</wp:posOffset>
                </wp:positionV>
                <wp:extent cx="142875" cy="104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C0D10" w14:textId="77777777" w:rsidR="00F1169B" w:rsidRDefault="00F1169B" w:rsidP="00F1169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004EC" id="Rectangle 3" o:spid="_x0000_s1027" style="position:absolute;left:0;text-align:left;margin-left:27pt;margin-top:.7pt;width:11.2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" fillcolor="white [3201]" strokecolor="#f56617 [3209]" strokeweight="1pt">
                <v:textbox>
                  <w:txbxContent>
                    <w:p w14:paraId="7F3C0D10" w14:textId="77777777" w:rsidR="00F1169B" w:rsidRDefault="00F1169B" w:rsidP="00F1169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C4416">
        <w:rPr>
          <w:rFonts w:ascii="Calibri" w:hAnsi="Calibri" w:cs="Calibri"/>
          <w:sz w:val="18"/>
          <w:szCs w:val="18"/>
        </w:rPr>
        <w:t xml:space="preserve">          </w:t>
      </w:r>
      <w:r w:rsidR="00706176" w:rsidRPr="008C4416">
        <w:rPr>
          <w:rFonts w:ascii="Calibri" w:hAnsi="Calibri" w:cs="Calibri"/>
          <w:sz w:val="18"/>
          <w:szCs w:val="18"/>
        </w:rPr>
        <w:t xml:space="preserve">Statutory Inspection / Test </w:t>
      </w:r>
      <w:r w:rsidRPr="008C4416">
        <w:rPr>
          <w:rFonts w:ascii="Calibri" w:hAnsi="Calibri" w:cs="Calibri"/>
          <w:sz w:val="18"/>
          <w:szCs w:val="18"/>
        </w:rPr>
        <w:t>Reports (</w:t>
      </w:r>
      <w:r w:rsidR="00706176" w:rsidRPr="008C4416">
        <w:rPr>
          <w:rFonts w:ascii="Calibri" w:hAnsi="Calibri" w:cs="Calibri"/>
          <w:sz w:val="18"/>
          <w:szCs w:val="18"/>
        </w:rPr>
        <w:t>if applicable)</w:t>
      </w:r>
    </w:p>
    <w:p w14:paraId="3A1E9B10" w14:textId="0CE1FC8B" w:rsidR="00B7275E" w:rsidRPr="008C4416" w:rsidRDefault="00F1169B" w:rsidP="00F1169B">
      <w:pPr>
        <w:spacing w:before="0" w:after="0"/>
        <w:ind w:left="360"/>
        <w:rPr>
          <w:rFonts w:ascii="Calibri" w:hAnsi="Calibri" w:cs="Calibri"/>
          <w:sz w:val="18"/>
          <w:szCs w:val="18"/>
        </w:rPr>
      </w:pPr>
      <w:r w:rsidRPr="008C4416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43EA7" wp14:editId="6A60780E">
                <wp:simplePos x="0" y="0"/>
                <wp:positionH relativeFrom="column">
                  <wp:posOffset>342900</wp:posOffset>
                </wp:positionH>
                <wp:positionV relativeFrom="paragraph">
                  <wp:posOffset>18415</wp:posOffset>
                </wp:positionV>
                <wp:extent cx="142875" cy="104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DE73D" w14:textId="77777777" w:rsidR="00F1169B" w:rsidRDefault="00F1169B" w:rsidP="00F1169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3EA7" id="Rectangle 4" o:spid="_x0000_s1028" style="position:absolute;left:0;text-align:left;margin-left:27pt;margin-top:1.45pt;width:11.2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" fillcolor="white [3201]" strokecolor="#f56617 [3209]" strokeweight="1pt">
                <v:textbox>
                  <w:txbxContent>
                    <w:p w14:paraId="255DE73D" w14:textId="77777777" w:rsidR="00F1169B" w:rsidRDefault="00F1169B" w:rsidP="00F1169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C4416">
        <w:rPr>
          <w:rFonts w:ascii="Calibri" w:hAnsi="Calibri" w:cs="Calibri"/>
          <w:sz w:val="18"/>
          <w:szCs w:val="18"/>
        </w:rPr>
        <w:t xml:space="preserve">          </w:t>
      </w:r>
      <w:r w:rsidR="00B7275E" w:rsidRPr="008C4416">
        <w:rPr>
          <w:rFonts w:ascii="Calibri" w:hAnsi="Calibri" w:cs="Calibri"/>
          <w:sz w:val="18"/>
          <w:szCs w:val="18"/>
        </w:rPr>
        <w:t xml:space="preserve">Copy of Delivery Orders </w:t>
      </w:r>
      <w:r w:rsidR="00D35DBC" w:rsidRPr="008C4416">
        <w:rPr>
          <w:rFonts w:ascii="Calibri" w:hAnsi="Calibri" w:cs="Calibri"/>
          <w:sz w:val="18"/>
          <w:szCs w:val="18"/>
        </w:rPr>
        <w:t>/Service Reports</w:t>
      </w:r>
    </w:p>
    <w:p w14:paraId="432F8283" w14:textId="77777777" w:rsidR="00B7275E" w:rsidRPr="008C4416" w:rsidRDefault="00F1169B" w:rsidP="00F1169B">
      <w:pPr>
        <w:spacing w:before="0" w:after="0"/>
        <w:ind w:left="360"/>
        <w:rPr>
          <w:rFonts w:ascii="Calibri" w:hAnsi="Calibri" w:cs="Calibri"/>
          <w:sz w:val="18"/>
          <w:szCs w:val="18"/>
        </w:rPr>
      </w:pPr>
      <w:r w:rsidRPr="008C4416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C877F" wp14:editId="13370E8C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142875" cy="104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F5354" w14:textId="77777777" w:rsidR="00F1169B" w:rsidRDefault="00F1169B" w:rsidP="00F1169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C877F" id="Rectangle 5" o:spid="_x0000_s1029" style="position:absolute;left:0;text-align:left;margin-left:27pt;margin-top:.75pt;width:11.2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" fillcolor="white [3201]" strokecolor="#f56617 [3209]" strokeweight="1pt">
                <v:textbox>
                  <w:txbxContent>
                    <w:p w14:paraId="33BF5354" w14:textId="77777777" w:rsidR="00F1169B" w:rsidRDefault="00F1169B" w:rsidP="00F1169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7275E" w:rsidRPr="008C4416">
        <w:rPr>
          <w:rFonts w:ascii="Calibri" w:hAnsi="Calibri" w:cs="Calibri"/>
          <w:sz w:val="18"/>
          <w:szCs w:val="18"/>
        </w:rPr>
        <w:t xml:space="preserve">  </w:t>
      </w:r>
      <w:r w:rsidRPr="008C4416">
        <w:rPr>
          <w:rFonts w:ascii="Calibri" w:hAnsi="Calibri" w:cs="Calibri"/>
          <w:sz w:val="18"/>
          <w:szCs w:val="18"/>
        </w:rPr>
        <w:t xml:space="preserve">        </w:t>
      </w:r>
      <w:r w:rsidR="00B7275E" w:rsidRPr="008C4416">
        <w:rPr>
          <w:rFonts w:ascii="Calibri" w:hAnsi="Calibri" w:cs="Calibri"/>
          <w:sz w:val="18"/>
          <w:szCs w:val="18"/>
        </w:rPr>
        <w:t xml:space="preserve">Copy of Material Return Vouchers </w:t>
      </w:r>
    </w:p>
    <w:p w14:paraId="39EE7117" w14:textId="77777777" w:rsidR="00853554" w:rsidRPr="008C4416" w:rsidRDefault="00853554" w:rsidP="00F1169B">
      <w:pPr>
        <w:spacing w:before="0" w:after="0"/>
        <w:ind w:left="360"/>
        <w:rPr>
          <w:rFonts w:ascii="Calibri" w:hAnsi="Calibri" w:cs="Calibri"/>
          <w:sz w:val="18"/>
          <w:szCs w:val="18"/>
        </w:rPr>
      </w:pPr>
    </w:p>
    <w:p w14:paraId="0B7559F3" w14:textId="4014C037" w:rsidR="00853554" w:rsidRPr="008C4416" w:rsidRDefault="00853554" w:rsidP="00F1169B">
      <w:pPr>
        <w:spacing w:before="0" w:after="0"/>
        <w:ind w:left="360"/>
        <w:rPr>
          <w:rFonts w:ascii="Calibri" w:hAnsi="Calibri" w:cs="Calibri"/>
          <w:sz w:val="18"/>
          <w:szCs w:val="18"/>
        </w:rPr>
      </w:pPr>
    </w:p>
    <w:tbl>
      <w:tblPr>
        <w:tblStyle w:val="GridTable1Light"/>
        <w:tblW w:w="9445" w:type="dxa"/>
        <w:tblLook w:val="04A0" w:firstRow="1" w:lastRow="0" w:firstColumn="1" w:lastColumn="0" w:noHBand="0" w:noVBand="1"/>
      </w:tblPr>
      <w:tblGrid>
        <w:gridCol w:w="1588"/>
        <w:gridCol w:w="3087"/>
        <w:gridCol w:w="2340"/>
        <w:gridCol w:w="2430"/>
      </w:tblGrid>
      <w:tr w:rsidR="00264871" w:rsidRPr="008C4416" w14:paraId="3A582B9B" w14:textId="77777777" w:rsidTr="0026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3008638B" w14:textId="77777777" w:rsidR="00264871" w:rsidRPr="008C4416" w:rsidRDefault="00B7275E" w:rsidP="00264871">
            <w:pPr>
              <w:spacing w:befor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SUBMITTED BY</w:t>
            </w:r>
          </w:p>
        </w:tc>
        <w:tc>
          <w:tcPr>
            <w:tcW w:w="4770" w:type="dxa"/>
            <w:gridSpan w:val="2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4CDFA20A" w14:textId="77777777" w:rsidR="00264871" w:rsidRPr="008C4416" w:rsidRDefault="00B7275E" w:rsidP="00B7275E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INSPECTED BY</w:t>
            </w:r>
          </w:p>
        </w:tc>
      </w:tr>
      <w:tr w:rsidR="00B87F62" w:rsidRPr="008C4416" w14:paraId="2A1D06D9" w14:textId="77777777" w:rsidTr="0026487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left w:val="dotted" w:sz="4" w:space="0" w:color="AAAAAA" w:themeColor="text1" w:themeTint="66"/>
              <w:right w:val="dotted" w:sz="4" w:space="0" w:color="AAAAAA" w:themeColor="text1" w:themeTint="66"/>
            </w:tcBorders>
            <w:shd w:val="clear" w:color="auto" w:fill="D9D9D9" w:themeFill="background1" w:themeFillShade="D9"/>
          </w:tcPr>
          <w:p w14:paraId="638DA835" w14:textId="77777777" w:rsidR="00B87F62" w:rsidRPr="008C4416" w:rsidRDefault="00B87F62" w:rsidP="00B87F62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Company Name:</w:t>
            </w:r>
          </w:p>
        </w:tc>
        <w:tc>
          <w:tcPr>
            <w:tcW w:w="3087" w:type="dxa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</w:tcPr>
          <w:p w14:paraId="4C7ADD5C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AL TAWEQ ALDHABI TECH CONT.</w:t>
            </w:r>
          </w:p>
        </w:tc>
        <w:tc>
          <w:tcPr>
            <w:tcW w:w="2340" w:type="dxa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208ADFAD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EO Site In-Charge Name:</w:t>
            </w:r>
          </w:p>
        </w:tc>
        <w:tc>
          <w:tcPr>
            <w:tcW w:w="2430" w:type="dxa"/>
          </w:tcPr>
          <w:p w14:paraId="0AB3ADBE" w14:textId="43138326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7F62" w:rsidRPr="008C4416" w14:paraId="7E74C0D1" w14:textId="77777777" w:rsidTr="0026487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left w:val="dotted" w:sz="4" w:space="0" w:color="AAAAAA" w:themeColor="text1" w:themeTint="66"/>
              <w:right w:val="dotted" w:sz="4" w:space="0" w:color="AAAAAA" w:themeColor="text1" w:themeTint="66"/>
            </w:tcBorders>
            <w:shd w:val="clear" w:color="auto" w:fill="D9D9D9" w:themeFill="background1" w:themeFillShade="D9"/>
          </w:tcPr>
          <w:p w14:paraId="369C8ED8" w14:textId="77777777" w:rsidR="00B87F62" w:rsidRPr="008C4416" w:rsidRDefault="00B87F62" w:rsidP="00B87F62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Representative Name:</w:t>
            </w:r>
          </w:p>
        </w:tc>
        <w:tc>
          <w:tcPr>
            <w:tcW w:w="3087" w:type="dxa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</w:tcPr>
          <w:p w14:paraId="2F20D068" w14:textId="462F0275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Aloshious Jaison</w:t>
            </w:r>
          </w:p>
        </w:tc>
        <w:tc>
          <w:tcPr>
            <w:tcW w:w="2340" w:type="dxa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18E7FAC1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EO ID:</w:t>
            </w:r>
          </w:p>
        </w:tc>
        <w:tc>
          <w:tcPr>
            <w:tcW w:w="2430" w:type="dxa"/>
          </w:tcPr>
          <w:p w14:paraId="168B70D8" w14:textId="659A2EDC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E6009" w:rsidRPr="008C4416" w14:paraId="37AB9EA7" w14:textId="77777777" w:rsidTr="008679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left w:val="dotted" w:sz="4" w:space="0" w:color="AAAAAA" w:themeColor="text1" w:themeTint="66"/>
              <w:right w:val="dotted" w:sz="4" w:space="0" w:color="AAAAAA" w:themeColor="text1" w:themeTint="66"/>
            </w:tcBorders>
            <w:shd w:val="clear" w:color="auto" w:fill="D9D9D9" w:themeFill="background1" w:themeFillShade="D9"/>
          </w:tcPr>
          <w:p w14:paraId="60161486" w14:textId="77777777" w:rsidR="007E6009" w:rsidRPr="008C4416" w:rsidRDefault="007E6009" w:rsidP="007E6009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Date:</w:t>
            </w:r>
          </w:p>
        </w:tc>
        <w:tc>
          <w:tcPr>
            <w:tcW w:w="3087" w:type="dxa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</w:tcPr>
          <w:p w14:paraId="4A1E4999" w14:textId="646DBC8B" w:rsidR="007E6009" w:rsidRPr="008C4416" w:rsidRDefault="00194218" w:rsidP="007E60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194218">
              <w:rPr>
                <w:rFonts w:ascii="Calibri" w:hAnsi="Calibri" w:cs="Calibri"/>
                <w:sz w:val="16"/>
                <w:szCs w:val="16"/>
              </w:rPr>
              <w:t>{{GENERATED_DATE}}</w:t>
            </w:r>
          </w:p>
        </w:tc>
        <w:tc>
          <w:tcPr>
            <w:tcW w:w="2340" w:type="dxa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06FA4229" w14:textId="22549C99" w:rsidR="007E6009" w:rsidRPr="008C4416" w:rsidRDefault="007E6009" w:rsidP="007E60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Date:</w:t>
            </w:r>
          </w:p>
        </w:tc>
        <w:tc>
          <w:tcPr>
            <w:tcW w:w="2430" w:type="dxa"/>
          </w:tcPr>
          <w:p w14:paraId="49C8CEA0" w14:textId="67048B05" w:rsidR="007E6009" w:rsidRPr="008C4416" w:rsidRDefault="007E6009" w:rsidP="007E600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7F62" w:rsidRPr="008C4416" w14:paraId="00AA3BCE" w14:textId="77777777" w:rsidTr="0026487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left w:val="dotted" w:sz="4" w:space="0" w:color="AAAAAA" w:themeColor="text1" w:themeTint="66"/>
              <w:right w:val="dotted" w:sz="4" w:space="0" w:color="AAAAAA" w:themeColor="text1" w:themeTint="66"/>
            </w:tcBorders>
            <w:shd w:val="clear" w:color="auto" w:fill="D9D9D9" w:themeFill="background1" w:themeFillShade="D9"/>
          </w:tcPr>
          <w:p w14:paraId="4DF22DEE" w14:textId="77777777" w:rsidR="00B87F62" w:rsidRPr="008C4416" w:rsidRDefault="00B87F62" w:rsidP="00B87F62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sz w:val="16"/>
                <w:szCs w:val="16"/>
              </w:rPr>
              <w:t>Signature &amp; Stamp</w:t>
            </w:r>
          </w:p>
        </w:tc>
        <w:tc>
          <w:tcPr>
            <w:tcW w:w="3087" w:type="dxa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</w:tcPr>
          <w:p w14:paraId="5ED8E551" w14:textId="771EE59A" w:rsidR="00B87F62" w:rsidRPr="008C4416" w:rsidRDefault="009556AE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8C4416">
              <w:rPr>
                <w:rFonts w:ascii="Calibri" w:hAnsi="Calibri" w:cs="Calibri"/>
                <w:noProof/>
                <w:sz w:val="16"/>
                <w:szCs w:val="16"/>
                <w:lang w:eastAsia="en-US"/>
              </w:rPr>
              <w:drawing>
                <wp:anchor distT="0" distB="0" distL="114300" distR="114300" simplePos="0" relativeHeight="251669504" behindDoc="1" locked="0" layoutInCell="1" allowOverlap="1" wp14:anchorId="4235CAA1" wp14:editId="62108DD0">
                  <wp:simplePos x="0" y="0"/>
                  <wp:positionH relativeFrom="margin">
                    <wp:posOffset>-296364</wp:posOffset>
                  </wp:positionH>
                  <wp:positionV relativeFrom="paragraph">
                    <wp:posOffset>-1121954</wp:posOffset>
                  </wp:positionV>
                  <wp:extent cx="1957070" cy="2266950"/>
                  <wp:effectExtent l="0" t="0" r="508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070" cy="2266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41E236CF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16"/>
                <w:szCs w:val="16"/>
              </w:rPr>
            </w:pPr>
            <w:r w:rsidRPr="008C4416">
              <w:rPr>
                <w:rFonts w:ascii="Calibri" w:hAnsi="Calibri" w:cs="Calibri"/>
                <w:b/>
                <w:sz w:val="16"/>
                <w:szCs w:val="16"/>
              </w:rPr>
              <w:t>Signature:</w:t>
            </w:r>
          </w:p>
        </w:tc>
        <w:tc>
          <w:tcPr>
            <w:tcW w:w="2430" w:type="dxa"/>
          </w:tcPr>
          <w:p w14:paraId="1E5D69A2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7F62" w:rsidRPr="008C4416" w14:paraId="19991934" w14:textId="77777777" w:rsidTr="001F2C1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left w:val="dotted" w:sz="4" w:space="0" w:color="AAAAAA" w:themeColor="text1" w:themeTint="66"/>
              <w:right w:val="dotted" w:sz="4" w:space="0" w:color="AAAAAA" w:themeColor="text1" w:themeTint="66"/>
            </w:tcBorders>
            <w:shd w:val="clear" w:color="auto" w:fill="D9D9D9" w:themeFill="background1" w:themeFillShade="D9"/>
          </w:tcPr>
          <w:p w14:paraId="1DC4FA0C" w14:textId="77777777" w:rsidR="00B87F62" w:rsidRPr="008C4416" w:rsidRDefault="00B87F62" w:rsidP="00B87F62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</w:p>
          <w:p w14:paraId="28B95848" w14:textId="77777777" w:rsidR="00B87F62" w:rsidRPr="008C4416" w:rsidRDefault="00B87F62" w:rsidP="00B87F62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87" w:type="dxa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</w:tcPr>
          <w:p w14:paraId="697C90CB" w14:textId="386D2C5E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6ACB9AA4" w14:textId="79C51E8C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2430" w:type="dxa"/>
          </w:tcPr>
          <w:p w14:paraId="1FF87479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7F62" w:rsidRPr="008C4416" w14:paraId="08F9351A" w14:textId="77777777" w:rsidTr="0026487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left w:val="dotted" w:sz="4" w:space="0" w:color="AAAAAA" w:themeColor="text1" w:themeTint="66"/>
              <w:right w:val="dotted" w:sz="4" w:space="0" w:color="AAAAAA" w:themeColor="text1" w:themeTint="66"/>
            </w:tcBorders>
            <w:shd w:val="clear" w:color="auto" w:fill="D9D9D9" w:themeFill="background1" w:themeFillShade="D9"/>
          </w:tcPr>
          <w:p w14:paraId="2168B22A" w14:textId="77777777" w:rsidR="00B87F62" w:rsidRPr="008C4416" w:rsidRDefault="00B87F62" w:rsidP="00B87F62">
            <w:pPr>
              <w:spacing w:befor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87" w:type="dxa"/>
            <w:tcBorders>
              <w:left w:val="dotted" w:sz="4" w:space="0" w:color="AAAAAA" w:themeColor="text1" w:themeTint="66"/>
              <w:right w:val="single" w:sz="4" w:space="0" w:color="3C3C3C" w:themeColor="background2" w:themeShade="40"/>
            </w:tcBorders>
          </w:tcPr>
          <w:p w14:paraId="4887B9AB" w14:textId="21E773F5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3C3C3C" w:themeColor="background2" w:themeShade="40"/>
            </w:tcBorders>
            <w:shd w:val="clear" w:color="auto" w:fill="D9D9D9" w:themeFill="background1" w:themeFillShade="D9"/>
            <w:vAlign w:val="center"/>
          </w:tcPr>
          <w:p w14:paraId="19EAA8BE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2430" w:type="dxa"/>
          </w:tcPr>
          <w:p w14:paraId="5A584FC6" w14:textId="77777777" w:rsidR="00B87F62" w:rsidRPr="008C4416" w:rsidRDefault="00B87F62" w:rsidP="00B87F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5B76D593" w14:textId="2C430E0F" w:rsidR="00706176" w:rsidRPr="008C4416" w:rsidRDefault="00706176" w:rsidP="005151E9">
      <w:pPr>
        <w:rPr>
          <w:rFonts w:ascii="Calibri" w:hAnsi="Calibri" w:cs="Calibri"/>
          <w:sz w:val="18"/>
          <w:szCs w:val="18"/>
        </w:rPr>
      </w:pPr>
    </w:p>
    <w:p w14:paraId="52969AF7" w14:textId="22B9CAF3" w:rsidR="00911A3B" w:rsidRPr="008C4416" w:rsidRDefault="00911A3B" w:rsidP="003C60CF">
      <w:pPr>
        <w:rPr>
          <w:rFonts w:ascii="Calibri" w:hAnsi="Calibri" w:cs="Calibri"/>
          <w:sz w:val="18"/>
          <w:szCs w:val="18"/>
        </w:rPr>
      </w:pPr>
    </w:p>
    <w:sectPr w:rsidR="00911A3B" w:rsidRPr="008C4416" w:rsidSect="008D0DF4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3044" w:right="1530" w:bottom="1440" w:left="1440" w:header="2610" w:footer="10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B99AE" w14:textId="77777777" w:rsidR="00294EA2" w:rsidRDefault="00294EA2">
      <w:pPr>
        <w:spacing w:after="0" w:line="240" w:lineRule="auto"/>
      </w:pPr>
      <w:r>
        <w:separator/>
      </w:r>
    </w:p>
  </w:endnote>
  <w:endnote w:type="continuationSeparator" w:id="0">
    <w:p w14:paraId="1D105242" w14:textId="77777777" w:rsidR="00294EA2" w:rsidRDefault="0029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6892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B0117" w14:textId="77777777" w:rsidR="00E516E8" w:rsidRDefault="00253876" w:rsidP="00E516E8">
        <w:pPr>
          <w:pStyle w:val="Footer"/>
          <w:rPr>
            <w:rFonts w:ascii="Segoe UI" w:hAnsi="Segoe UI" w:cs="Segoe UI"/>
            <w:sz w:val="16"/>
            <w:szCs w:val="16"/>
          </w:rPr>
        </w:pPr>
        <w:r>
          <w:rPr>
            <w:rFonts w:ascii="Segoe UI" w:hAnsi="Segoe UI" w:cs="Segoe UI"/>
            <w:noProof/>
            <w:sz w:val="16"/>
            <w:szCs w:val="16"/>
            <w:lang w:eastAsia="en-US"/>
          </w:rPr>
          <w:drawing>
            <wp:anchor distT="0" distB="0" distL="114300" distR="114300" simplePos="0" relativeHeight="251659264" behindDoc="1" locked="0" layoutInCell="1" allowOverlap="1" wp14:anchorId="32AD20B9" wp14:editId="36CD33DF">
              <wp:simplePos x="0" y="0"/>
              <wp:positionH relativeFrom="leftMargin">
                <wp:align>right</wp:align>
              </wp:positionH>
              <wp:positionV relativeFrom="paragraph">
                <wp:posOffset>5715</wp:posOffset>
              </wp:positionV>
              <wp:extent cx="285750" cy="295910"/>
              <wp:effectExtent l="0" t="0" r="0" b="8890"/>
              <wp:wrapTight wrapText="bothSides">
                <wp:wrapPolygon edited="0">
                  <wp:start x="0" y="0"/>
                  <wp:lineTo x="0" y="20858"/>
                  <wp:lineTo x="20160" y="20858"/>
                  <wp:lineTo x="20160" y="0"/>
                  <wp:lineTo x="0" y="0"/>
                </wp:wrapPolygon>
              </wp:wrapTight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EO Logo-Task Sheet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" cy="29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22E2E">
          <w:rPr>
            <w:rFonts w:ascii="Segoe UI" w:hAnsi="Segoe UI" w:cs="Segoe UI"/>
            <w:sz w:val="16"/>
            <w:szCs w:val="16"/>
          </w:rPr>
          <w:t>Facility</w:t>
        </w:r>
        <w:r w:rsidR="00D35DBC">
          <w:rPr>
            <w:rFonts w:ascii="Segoe UI" w:hAnsi="Segoe UI" w:cs="Segoe UI"/>
            <w:sz w:val="16"/>
            <w:szCs w:val="16"/>
          </w:rPr>
          <w:t xml:space="preserve"> Management</w:t>
        </w:r>
      </w:p>
      <w:p w14:paraId="01D5CBF7" w14:textId="77777777" w:rsidR="004E1AED" w:rsidRPr="00253876" w:rsidRDefault="00E516E8" w:rsidP="00E516E8">
        <w:pPr>
          <w:pStyle w:val="Footer"/>
          <w:rPr>
            <w:rFonts w:ascii="Segoe UI" w:hAnsi="Segoe UI" w:cs="Segoe UI"/>
            <w:sz w:val="16"/>
            <w:szCs w:val="16"/>
          </w:rPr>
        </w:pPr>
        <w:r>
          <w:rPr>
            <w:rFonts w:ascii="Segoe UI" w:hAnsi="Segoe UI" w:cs="Segoe UI"/>
            <w:sz w:val="16"/>
            <w:szCs w:val="16"/>
          </w:rPr>
          <w:t>A</w:t>
        </w:r>
        <w:r w:rsidR="00253876">
          <w:rPr>
            <w:rFonts w:ascii="Segoe UI" w:hAnsi="Segoe UI" w:cs="Segoe UI"/>
            <w:sz w:val="16"/>
            <w:szCs w:val="16"/>
          </w:rPr>
          <w:t>nnexure</w:t>
        </w:r>
        <w:r w:rsidR="00620BBE">
          <w:rPr>
            <w:rFonts w:ascii="Segoe UI" w:hAnsi="Segoe UI" w:cs="Segoe UI"/>
            <w:sz w:val="16"/>
            <w:szCs w:val="16"/>
          </w:rPr>
          <w:t>–</w:t>
        </w:r>
        <w:r w:rsidR="00253876">
          <w:rPr>
            <w:rFonts w:ascii="Segoe UI" w:hAnsi="Segoe UI" w:cs="Segoe UI"/>
            <w:sz w:val="16"/>
            <w:szCs w:val="16"/>
          </w:rPr>
          <w:t xml:space="preserve"> </w:t>
        </w:r>
        <w:r w:rsidR="00F1169B">
          <w:rPr>
            <w:rFonts w:ascii="Segoe UI" w:hAnsi="Segoe UI" w:cs="Segoe UI"/>
            <w:sz w:val="16"/>
            <w:szCs w:val="16"/>
          </w:rPr>
          <w:t>Job Completion Report</w:t>
        </w:r>
        <w:r>
          <w:rPr>
            <w:rFonts w:ascii="Segoe UI" w:hAnsi="Segoe UI" w:cs="Segoe UI"/>
            <w:sz w:val="16"/>
            <w:szCs w:val="16"/>
          </w:rPr>
          <w:t xml:space="preserve"> </w:t>
        </w:r>
        <w:r w:rsidR="00D35DBC">
          <w:rPr>
            <w:rFonts w:ascii="Segoe UI" w:hAnsi="Segoe UI" w:cs="Segoe UI"/>
            <w:sz w:val="16"/>
            <w:szCs w:val="16"/>
          </w:rPr>
          <w:t>-170915-V0</w:t>
        </w:r>
        <w:r>
          <w:rPr>
            <w:rFonts w:ascii="Segoe UI" w:hAnsi="Segoe UI" w:cs="Segoe UI"/>
            <w:sz w:val="16"/>
            <w:szCs w:val="16"/>
          </w:rPr>
          <w:t xml:space="preserve">                                                                                             </w:t>
        </w:r>
        <w:r w:rsidR="004B2E3C" w:rsidRPr="00E516E8">
          <w:rPr>
            <w:rFonts w:ascii="Segoe UI" w:hAnsi="Segoe UI" w:cs="Segoe UI"/>
            <w:sz w:val="16"/>
            <w:szCs w:val="16"/>
          </w:rPr>
          <w:t xml:space="preserve">Page </w:t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fldChar w:fldCharType="begin"/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instrText xml:space="preserve"> PAGE  \* Arabic  \* MERGEFORMAT </w:instrText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fldChar w:fldCharType="separate"/>
        </w:r>
        <w:r w:rsidR="00515B7D">
          <w:rPr>
            <w:rFonts w:ascii="Segoe UI" w:hAnsi="Segoe UI" w:cs="Segoe UI"/>
            <w:b/>
            <w:bCs/>
            <w:noProof/>
            <w:sz w:val="16"/>
            <w:szCs w:val="16"/>
          </w:rPr>
          <w:t>4</w:t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fldChar w:fldCharType="end"/>
        </w:r>
        <w:r w:rsidR="004B2E3C" w:rsidRPr="00E516E8">
          <w:rPr>
            <w:rFonts w:ascii="Segoe UI" w:hAnsi="Segoe UI" w:cs="Segoe UI"/>
            <w:sz w:val="16"/>
            <w:szCs w:val="16"/>
          </w:rPr>
          <w:t xml:space="preserve"> of </w:t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fldChar w:fldCharType="begin"/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instrText xml:space="preserve"> NUMPAGES  \* Arabic  \* MERGEFORMAT </w:instrText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fldChar w:fldCharType="separate"/>
        </w:r>
        <w:r w:rsidR="00515B7D">
          <w:rPr>
            <w:rFonts w:ascii="Segoe UI" w:hAnsi="Segoe UI" w:cs="Segoe UI"/>
            <w:b/>
            <w:bCs/>
            <w:noProof/>
            <w:sz w:val="16"/>
            <w:szCs w:val="16"/>
          </w:rPr>
          <w:t>5</w:t>
        </w:r>
        <w:r w:rsidR="004B2E3C" w:rsidRPr="00E516E8">
          <w:rPr>
            <w:rFonts w:ascii="Segoe UI" w:hAnsi="Segoe UI" w:cs="Segoe UI"/>
            <w:b/>
            <w:bCs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FD605" w14:textId="77777777" w:rsidR="004B2E3C" w:rsidRDefault="004B2E3C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 w:rsidR="00515B7D">
      <w:rPr>
        <w:noProof/>
        <w:color w:val="0673A5" w:themeColor="text2" w:themeShade="BF"/>
        <w:sz w:val="24"/>
        <w:szCs w:val="24"/>
      </w:rPr>
      <w:t>5</w:t>
    </w:r>
    <w:r>
      <w:rPr>
        <w:color w:val="0673A5" w:themeColor="text2" w:themeShade="BF"/>
        <w:sz w:val="24"/>
        <w:szCs w:val="24"/>
      </w:rPr>
      <w:fldChar w:fldCharType="end"/>
    </w:r>
  </w:p>
  <w:p w14:paraId="77C24213" w14:textId="77777777" w:rsidR="004B2E3C" w:rsidRDefault="004B2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86DDA" w14:textId="77777777" w:rsidR="00294EA2" w:rsidRDefault="00294EA2">
      <w:pPr>
        <w:spacing w:after="0" w:line="240" w:lineRule="auto"/>
      </w:pPr>
      <w:r>
        <w:separator/>
      </w:r>
    </w:p>
  </w:footnote>
  <w:footnote w:type="continuationSeparator" w:id="0">
    <w:p w14:paraId="5B3505BF" w14:textId="77777777" w:rsidR="00294EA2" w:rsidRDefault="00294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margin" w:tblpY="-343"/>
      <w:tblW w:w="5003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2"/>
    </w:tblGrid>
    <w:tr w:rsidR="00F1169B" w:rsidRPr="0019236D" w14:paraId="1DB578D4" w14:textId="77777777" w:rsidTr="00F753E0">
      <w:tc>
        <w:tcPr>
          <w:tcW w:w="5000" w:type="pct"/>
          <w:shd w:val="clear" w:color="auto" w:fill="B5B5B5" w:themeFill="background2" w:themeFillShade="BF"/>
          <w:vAlign w:val="center"/>
        </w:tcPr>
        <w:p w14:paraId="6CD40AF6" w14:textId="77777777" w:rsidR="00F1169B" w:rsidRPr="0019236D" w:rsidRDefault="00F1169B" w:rsidP="00F1169B">
          <w:pPr>
            <w:pStyle w:val="Header"/>
            <w:rPr>
              <w:rFonts w:ascii="Segoe UI" w:hAnsi="Segoe UI" w:cs="Segoe UI"/>
              <w:b/>
              <w:caps/>
              <w:color w:val="FFFFFF" w:themeColor="background1"/>
            </w:rPr>
          </w:pPr>
          <w:r>
            <w:rPr>
              <w:rFonts w:ascii="Segoe UI" w:hAnsi="Segoe UI" w:cs="Segoe UI"/>
              <w:b/>
              <w:caps/>
              <w:color w:val="FFFFFF" w:themeColor="background1"/>
            </w:rPr>
            <w:t>ANNEXURE-</w:t>
          </w:r>
          <w:r w:rsidRPr="0019236D">
            <w:rPr>
              <w:rFonts w:ascii="Segoe UI" w:hAnsi="Segoe UI" w:cs="Segoe UI"/>
              <w:b/>
              <w:caps/>
              <w:color w:val="FFFFFF" w:themeColor="background1"/>
            </w:rPr>
            <w:t xml:space="preserve">JOB COMPLETION </w:t>
          </w:r>
          <w:r>
            <w:rPr>
              <w:rFonts w:ascii="Segoe UI" w:hAnsi="Segoe UI" w:cs="Segoe UI"/>
              <w:b/>
              <w:caps/>
              <w:color w:val="FFFFFF" w:themeColor="background1"/>
            </w:rPr>
            <w:t>REPORT (JCR)</w:t>
          </w:r>
        </w:p>
      </w:tc>
    </w:tr>
  </w:tbl>
  <w:p w14:paraId="55E9216D" w14:textId="70C3B265" w:rsidR="00F1169B" w:rsidRDefault="00F11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shd w:val="clear" w:color="auto" w:fill="A5D028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46"/>
      <w:gridCol w:w="8491"/>
    </w:tblGrid>
    <w:tr w:rsidR="00281381" w14:paraId="105B843F" w14:textId="77777777">
      <w:trPr>
        <w:jc w:val="right"/>
      </w:trPr>
      <w:tc>
        <w:tcPr>
          <w:tcW w:w="0" w:type="auto"/>
          <w:shd w:val="clear" w:color="auto" w:fill="A5D028" w:themeFill="accent2"/>
          <w:vAlign w:val="center"/>
        </w:tcPr>
        <w:p w14:paraId="1A711C46" w14:textId="77777777" w:rsidR="004A7370" w:rsidRDefault="004A737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A5D028" w:themeFill="accent2"/>
          <w:vAlign w:val="center"/>
        </w:tcPr>
        <w:p w14:paraId="0056788E" w14:textId="77777777" w:rsidR="004A7370" w:rsidRDefault="004A7370" w:rsidP="00281381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caps/>
                <w:color w:val="FFFFFF" w:themeColor="background1"/>
                <w:sz w:val="24"/>
                <w:szCs w:val="24"/>
              </w:rPr>
              <w:alias w:val="Title"/>
              <w:tag w:val=""/>
              <w:id w:val="84259844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76CC0">
                <w:rPr>
                  <w:b/>
                  <w:caps/>
                  <w:color w:val="FFFFFF" w:themeColor="background1"/>
                  <w:sz w:val="24"/>
                  <w:szCs w:val="24"/>
                </w:rPr>
                <w:t>Annexure-5: job completion form</w:t>
              </w:r>
            </w:sdtContent>
          </w:sdt>
        </w:p>
      </w:tc>
    </w:tr>
  </w:tbl>
  <w:p w14:paraId="21ED3010" w14:textId="77777777" w:rsidR="004A7370" w:rsidRDefault="004A7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D564E"/>
    <w:multiLevelType w:val="hybridMultilevel"/>
    <w:tmpl w:val="5FD8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7014D"/>
    <w:multiLevelType w:val="hybridMultilevel"/>
    <w:tmpl w:val="35FEBE50"/>
    <w:lvl w:ilvl="0" w:tplc="D93C7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A3629"/>
    <w:multiLevelType w:val="hybridMultilevel"/>
    <w:tmpl w:val="0B5C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6500A"/>
    <w:multiLevelType w:val="hybridMultilevel"/>
    <w:tmpl w:val="F37A16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B7438"/>
    <w:multiLevelType w:val="hybridMultilevel"/>
    <w:tmpl w:val="A68E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532207"/>
    <w:multiLevelType w:val="multilevel"/>
    <w:tmpl w:val="CE08B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2AAE2313"/>
    <w:multiLevelType w:val="hybridMultilevel"/>
    <w:tmpl w:val="4D542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732C2"/>
    <w:multiLevelType w:val="multilevel"/>
    <w:tmpl w:val="B8F66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FF87C45"/>
    <w:multiLevelType w:val="hybridMultilevel"/>
    <w:tmpl w:val="01F8ECBE"/>
    <w:lvl w:ilvl="0" w:tplc="57FA95B0">
      <w:start w:val="4"/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9B5A1C"/>
    <w:multiLevelType w:val="hybridMultilevel"/>
    <w:tmpl w:val="354AB5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B8264B"/>
    <w:multiLevelType w:val="hybridMultilevel"/>
    <w:tmpl w:val="85D82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5A7EF4"/>
    <w:multiLevelType w:val="hybridMultilevel"/>
    <w:tmpl w:val="7106902E"/>
    <w:lvl w:ilvl="0" w:tplc="D93C7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44752"/>
    <w:multiLevelType w:val="hybridMultilevel"/>
    <w:tmpl w:val="4FB2E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C6FAB"/>
    <w:multiLevelType w:val="hybridMultilevel"/>
    <w:tmpl w:val="9F4A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2513D"/>
    <w:multiLevelType w:val="hybridMultilevel"/>
    <w:tmpl w:val="C7A0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F319C"/>
    <w:multiLevelType w:val="multilevel"/>
    <w:tmpl w:val="70D05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231B6"/>
    <w:multiLevelType w:val="hybridMultilevel"/>
    <w:tmpl w:val="C418518A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1" w15:restartNumberingAfterBreak="0">
    <w:nsid w:val="5C2252CF"/>
    <w:multiLevelType w:val="hybridMultilevel"/>
    <w:tmpl w:val="5CD02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A198D"/>
    <w:multiLevelType w:val="hybridMultilevel"/>
    <w:tmpl w:val="C1A4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159B1"/>
    <w:multiLevelType w:val="multilevel"/>
    <w:tmpl w:val="70D05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58D1EC2"/>
    <w:multiLevelType w:val="hybridMultilevel"/>
    <w:tmpl w:val="8A08C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0682A"/>
    <w:multiLevelType w:val="hybridMultilevel"/>
    <w:tmpl w:val="D0748BD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D5523D"/>
    <w:multiLevelType w:val="hybridMultilevel"/>
    <w:tmpl w:val="84621EF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8F80AF1"/>
    <w:multiLevelType w:val="hybridMultilevel"/>
    <w:tmpl w:val="CAA6E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51636006">
    <w:abstractNumId w:val="29"/>
  </w:num>
  <w:num w:numId="2" w16cid:durableId="885334832">
    <w:abstractNumId w:val="15"/>
  </w:num>
  <w:num w:numId="3" w16cid:durableId="316111328">
    <w:abstractNumId w:val="28"/>
  </w:num>
  <w:num w:numId="4" w16cid:durableId="1969041606">
    <w:abstractNumId w:val="16"/>
  </w:num>
  <w:num w:numId="5" w16cid:durableId="1352949058">
    <w:abstractNumId w:val="38"/>
  </w:num>
  <w:num w:numId="6" w16cid:durableId="1374891094">
    <w:abstractNumId w:val="40"/>
  </w:num>
  <w:num w:numId="7" w16cid:durableId="362101520">
    <w:abstractNumId w:val="37"/>
  </w:num>
  <w:num w:numId="8" w16cid:durableId="413816437">
    <w:abstractNumId w:val="41"/>
  </w:num>
  <w:num w:numId="9" w16cid:durableId="1385446549">
    <w:abstractNumId w:val="9"/>
  </w:num>
  <w:num w:numId="10" w16cid:durableId="208762677">
    <w:abstractNumId w:val="7"/>
  </w:num>
  <w:num w:numId="11" w16cid:durableId="1434546881">
    <w:abstractNumId w:val="6"/>
  </w:num>
  <w:num w:numId="12" w16cid:durableId="2093500830">
    <w:abstractNumId w:val="5"/>
  </w:num>
  <w:num w:numId="13" w16cid:durableId="1331057010">
    <w:abstractNumId w:val="4"/>
  </w:num>
  <w:num w:numId="14" w16cid:durableId="1425298100">
    <w:abstractNumId w:val="8"/>
  </w:num>
  <w:num w:numId="15" w16cid:durableId="1864855957">
    <w:abstractNumId w:val="3"/>
  </w:num>
  <w:num w:numId="16" w16cid:durableId="417403660">
    <w:abstractNumId w:val="2"/>
  </w:num>
  <w:num w:numId="17" w16cid:durableId="1270697267">
    <w:abstractNumId w:val="1"/>
  </w:num>
  <w:num w:numId="18" w16cid:durableId="408381714">
    <w:abstractNumId w:val="0"/>
  </w:num>
  <w:num w:numId="19" w16cid:durableId="19744390">
    <w:abstractNumId w:val="12"/>
  </w:num>
  <w:num w:numId="20" w16cid:durableId="948778482">
    <w:abstractNumId w:val="13"/>
  </w:num>
  <w:num w:numId="21" w16cid:durableId="1878270377">
    <w:abstractNumId w:val="14"/>
  </w:num>
  <w:num w:numId="22" w16cid:durableId="355735258">
    <w:abstractNumId w:val="19"/>
  </w:num>
  <w:num w:numId="23" w16cid:durableId="1878002799">
    <w:abstractNumId w:val="39"/>
  </w:num>
  <w:num w:numId="24" w16cid:durableId="1622760163">
    <w:abstractNumId w:val="20"/>
  </w:num>
  <w:num w:numId="25" w16cid:durableId="627056258">
    <w:abstractNumId w:val="21"/>
  </w:num>
  <w:num w:numId="26" w16cid:durableId="1308123989">
    <w:abstractNumId w:val="31"/>
  </w:num>
  <w:num w:numId="27" w16cid:durableId="422923034">
    <w:abstractNumId w:val="27"/>
  </w:num>
  <w:num w:numId="28" w16cid:durableId="1497453330">
    <w:abstractNumId w:val="22"/>
  </w:num>
  <w:num w:numId="29" w16cid:durableId="1395540626">
    <w:abstractNumId w:val="33"/>
  </w:num>
  <w:num w:numId="30" w16cid:durableId="223486779">
    <w:abstractNumId w:val="32"/>
  </w:num>
  <w:num w:numId="31" w16cid:durableId="650914169">
    <w:abstractNumId w:val="25"/>
  </w:num>
  <w:num w:numId="32" w16cid:durableId="676075251">
    <w:abstractNumId w:val="26"/>
  </w:num>
  <w:num w:numId="33" w16cid:durableId="727150305">
    <w:abstractNumId w:val="10"/>
  </w:num>
  <w:num w:numId="34" w16cid:durableId="176389491">
    <w:abstractNumId w:val="11"/>
  </w:num>
  <w:num w:numId="35" w16cid:durableId="231964314">
    <w:abstractNumId w:val="23"/>
  </w:num>
  <w:num w:numId="36" w16cid:durableId="479883970">
    <w:abstractNumId w:val="34"/>
  </w:num>
  <w:num w:numId="37" w16cid:durableId="189950427">
    <w:abstractNumId w:val="17"/>
  </w:num>
  <w:num w:numId="38" w16cid:durableId="654337331">
    <w:abstractNumId w:val="18"/>
  </w:num>
  <w:num w:numId="39" w16cid:durableId="181328130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73610905">
    <w:abstractNumId w:val="30"/>
  </w:num>
  <w:num w:numId="41" w16cid:durableId="695931243">
    <w:abstractNumId w:val="36"/>
  </w:num>
  <w:num w:numId="42" w16cid:durableId="10643880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521"/>
    <w:rsid w:val="000015F3"/>
    <w:rsid w:val="00001AAD"/>
    <w:rsid w:val="0000566A"/>
    <w:rsid w:val="00010114"/>
    <w:rsid w:val="00010B24"/>
    <w:rsid w:val="00010C43"/>
    <w:rsid w:val="000114FA"/>
    <w:rsid w:val="0001181C"/>
    <w:rsid w:val="00011F0E"/>
    <w:rsid w:val="00016B98"/>
    <w:rsid w:val="00017070"/>
    <w:rsid w:val="00017C72"/>
    <w:rsid w:val="00020501"/>
    <w:rsid w:val="000241D6"/>
    <w:rsid w:val="00024CC4"/>
    <w:rsid w:val="00025889"/>
    <w:rsid w:val="0002658C"/>
    <w:rsid w:val="00031B1A"/>
    <w:rsid w:val="000367E3"/>
    <w:rsid w:val="00043420"/>
    <w:rsid w:val="00047C77"/>
    <w:rsid w:val="00052BCF"/>
    <w:rsid w:val="00056F88"/>
    <w:rsid w:val="000615F5"/>
    <w:rsid w:val="000633F8"/>
    <w:rsid w:val="00067371"/>
    <w:rsid w:val="000702F5"/>
    <w:rsid w:val="000715C9"/>
    <w:rsid w:val="00074288"/>
    <w:rsid w:val="00076096"/>
    <w:rsid w:val="00076488"/>
    <w:rsid w:val="00076808"/>
    <w:rsid w:val="000770FB"/>
    <w:rsid w:val="00077A52"/>
    <w:rsid w:val="00077E90"/>
    <w:rsid w:val="00080963"/>
    <w:rsid w:val="0008604C"/>
    <w:rsid w:val="00091276"/>
    <w:rsid w:val="000922F2"/>
    <w:rsid w:val="000936CA"/>
    <w:rsid w:val="000943ED"/>
    <w:rsid w:val="00095ACA"/>
    <w:rsid w:val="000A0D34"/>
    <w:rsid w:val="000A0F68"/>
    <w:rsid w:val="000A12BF"/>
    <w:rsid w:val="000A1872"/>
    <w:rsid w:val="000A3FAE"/>
    <w:rsid w:val="000A41CA"/>
    <w:rsid w:val="000A6370"/>
    <w:rsid w:val="000A6788"/>
    <w:rsid w:val="000B061E"/>
    <w:rsid w:val="000B09BE"/>
    <w:rsid w:val="000B2956"/>
    <w:rsid w:val="000B2A7A"/>
    <w:rsid w:val="000B2B40"/>
    <w:rsid w:val="000B4C54"/>
    <w:rsid w:val="000B4E52"/>
    <w:rsid w:val="000C1046"/>
    <w:rsid w:val="000C2CCB"/>
    <w:rsid w:val="000E66B4"/>
    <w:rsid w:val="000E7FDE"/>
    <w:rsid w:val="000F1CD5"/>
    <w:rsid w:val="000F226C"/>
    <w:rsid w:val="000F3A86"/>
    <w:rsid w:val="000F4DC5"/>
    <w:rsid w:val="000F619E"/>
    <w:rsid w:val="000F7589"/>
    <w:rsid w:val="00104052"/>
    <w:rsid w:val="001077AD"/>
    <w:rsid w:val="00110B2E"/>
    <w:rsid w:val="00115D12"/>
    <w:rsid w:val="001169E0"/>
    <w:rsid w:val="0011707E"/>
    <w:rsid w:val="00126CD9"/>
    <w:rsid w:val="00130E21"/>
    <w:rsid w:val="001342CD"/>
    <w:rsid w:val="00134775"/>
    <w:rsid w:val="00134F05"/>
    <w:rsid w:val="00137FB9"/>
    <w:rsid w:val="00140386"/>
    <w:rsid w:val="001423E1"/>
    <w:rsid w:val="0014751C"/>
    <w:rsid w:val="00150012"/>
    <w:rsid w:val="00150680"/>
    <w:rsid w:val="0016142B"/>
    <w:rsid w:val="001623B5"/>
    <w:rsid w:val="00165448"/>
    <w:rsid w:val="00170F8F"/>
    <w:rsid w:val="0017497F"/>
    <w:rsid w:val="00176450"/>
    <w:rsid w:val="00177B8B"/>
    <w:rsid w:val="00182068"/>
    <w:rsid w:val="001823F6"/>
    <w:rsid w:val="001858F0"/>
    <w:rsid w:val="00187A27"/>
    <w:rsid w:val="0019057B"/>
    <w:rsid w:val="00191D30"/>
    <w:rsid w:val="0019236D"/>
    <w:rsid w:val="001925E3"/>
    <w:rsid w:val="00194218"/>
    <w:rsid w:val="00194DF6"/>
    <w:rsid w:val="00195AEC"/>
    <w:rsid w:val="001974C1"/>
    <w:rsid w:val="001B06F6"/>
    <w:rsid w:val="001B2CA9"/>
    <w:rsid w:val="001B5134"/>
    <w:rsid w:val="001C1A82"/>
    <w:rsid w:val="001C37D9"/>
    <w:rsid w:val="001C45F4"/>
    <w:rsid w:val="001C5CAC"/>
    <w:rsid w:val="001C756C"/>
    <w:rsid w:val="001D07A1"/>
    <w:rsid w:val="001D113D"/>
    <w:rsid w:val="001D276B"/>
    <w:rsid w:val="001D6A48"/>
    <w:rsid w:val="001E3FDC"/>
    <w:rsid w:val="001F0135"/>
    <w:rsid w:val="001F1CF9"/>
    <w:rsid w:val="001F2C1A"/>
    <w:rsid w:val="001F36E4"/>
    <w:rsid w:val="001F51E1"/>
    <w:rsid w:val="001F6D2A"/>
    <w:rsid w:val="001F7966"/>
    <w:rsid w:val="00200C4B"/>
    <w:rsid w:val="00201EF8"/>
    <w:rsid w:val="00202C38"/>
    <w:rsid w:val="002047E4"/>
    <w:rsid w:val="00204B55"/>
    <w:rsid w:val="00207618"/>
    <w:rsid w:val="00207807"/>
    <w:rsid w:val="00211761"/>
    <w:rsid w:val="0021312D"/>
    <w:rsid w:val="002136A6"/>
    <w:rsid w:val="0021623F"/>
    <w:rsid w:val="00222204"/>
    <w:rsid w:val="00223083"/>
    <w:rsid w:val="00223361"/>
    <w:rsid w:val="00225F24"/>
    <w:rsid w:val="00230862"/>
    <w:rsid w:val="0023105D"/>
    <w:rsid w:val="002345E2"/>
    <w:rsid w:val="00237959"/>
    <w:rsid w:val="002404F6"/>
    <w:rsid w:val="00243B2B"/>
    <w:rsid w:val="0024669C"/>
    <w:rsid w:val="0025066E"/>
    <w:rsid w:val="00253876"/>
    <w:rsid w:val="00256F15"/>
    <w:rsid w:val="00257622"/>
    <w:rsid w:val="00260C4A"/>
    <w:rsid w:val="00260EEA"/>
    <w:rsid w:val="00260F8E"/>
    <w:rsid w:val="00261E21"/>
    <w:rsid w:val="00264871"/>
    <w:rsid w:val="002679BA"/>
    <w:rsid w:val="00270CE0"/>
    <w:rsid w:val="00272F0F"/>
    <w:rsid w:val="00281381"/>
    <w:rsid w:val="00283521"/>
    <w:rsid w:val="00284D61"/>
    <w:rsid w:val="002872F5"/>
    <w:rsid w:val="00291BBF"/>
    <w:rsid w:val="00292DA9"/>
    <w:rsid w:val="0029466C"/>
    <w:rsid w:val="00294EA2"/>
    <w:rsid w:val="002973F9"/>
    <w:rsid w:val="002A3214"/>
    <w:rsid w:val="002A6E40"/>
    <w:rsid w:val="002B070D"/>
    <w:rsid w:val="002B0823"/>
    <w:rsid w:val="002B0CCC"/>
    <w:rsid w:val="002B0E6B"/>
    <w:rsid w:val="002B1AFE"/>
    <w:rsid w:val="002C3EE7"/>
    <w:rsid w:val="002C4957"/>
    <w:rsid w:val="002C5492"/>
    <w:rsid w:val="002D0C4E"/>
    <w:rsid w:val="002D1771"/>
    <w:rsid w:val="002D1DC9"/>
    <w:rsid w:val="002D4033"/>
    <w:rsid w:val="002D6354"/>
    <w:rsid w:val="002E5C3F"/>
    <w:rsid w:val="002F4C0B"/>
    <w:rsid w:val="002F6AB2"/>
    <w:rsid w:val="00302F84"/>
    <w:rsid w:val="00306208"/>
    <w:rsid w:val="00311825"/>
    <w:rsid w:val="003129AD"/>
    <w:rsid w:val="00312A0B"/>
    <w:rsid w:val="00312D66"/>
    <w:rsid w:val="003201F3"/>
    <w:rsid w:val="00323E74"/>
    <w:rsid w:val="00326730"/>
    <w:rsid w:val="00330186"/>
    <w:rsid w:val="00331BA5"/>
    <w:rsid w:val="00332BFB"/>
    <w:rsid w:val="003409D2"/>
    <w:rsid w:val="00342309"/>
    <w:rsid w:val="00343AF4"/>
    <w:rsid w:val="00343DF7"/>
    <w:rsid w:val="003449D3"/>
    <w:rsid w:val="003459E6"/>
    <w:rsid w:val="003520FE"/>
    <w:rsid w:val="003528DC"/>
    <w:rsid w:val="00354C96"/>
    <w:rsid w:val="00356D88"/>
    <w:rsid w:val="0036105E"/>
    <w:rsid w:val="0036478F"/>
    <w:rsid w:val="00370254"/>
    <w:rsid w:val="00370826"/>
    <w:rsid w:val="0037231E"/>
    <w:rsid w:val="00373DCE"/>
    <w:rsid w:val="0037433E"/>
    <w:rsid w:val="003743E6"/>
    <w:rsid w:val="003749A5"/>
    <w:rsid w:val="00374F0F"/>
    <w:rsid w:val="0037566F"/>
    <w:rsid w:val="00376554"/>
    <w:rsid w:val="00381B62"/>
    <w:rsid w:val="00381D6D"/>
    <w:rsid w:val="003821D4"/>
    <w:rsid w:val="00387C78"/>
    <w:rsid w:val="00391481"/>
    <w:rsid w:val="00395992"/>
    <w:rsid w:val="00395F31"/>
    <w:rsid w:val="003A0A10"/>
    <w:rsid w:val="003A32CB"/>
    <w:rsid w:val="003A4349"/>
    <w:rsid w:val="003B2290"/>
    <w:rsid w:val="003B312B"/>
    <w:rsid w:val="003B3FAD"/>
    <w:rsid w:val="003C1B7E"/>
    <w:rsid w:val="003C1BBB"/>
    <w:rsid w:val="003C458B"/>
    <w:rsid w:val="003C60CF"/>
    <w:rsid w:val="003D01B0"/>
    <w:rsid w:val="003D3A3D"/>
    <w:rsid w:val="003D6906"/>
    <w:rsid w:val="003D74C0"/>
    <w:rsid w:val="003E077F"/>
    <w:rsid w:val="003E4223"/>
    <w:rsid w:val="003E45F9"/>
    <w:rsid w:val="003E46F3"/>
    <w:rsid w:val="003E539B"/>
    <w:rsid w:val="003E6A57"/>
    <w:rsid w:val="003F14D1"/>
    <w:rsid w:val="003F1CD7"/>
    <w:rsid w:val="003F3426"/>
    <w:rsid w:val="003F3AB3"/>
    <w:rsid w:val="004018C1"/>
    <w:rsid w:val="004036C1"/>
    <w:rsid w:val="00406419"/>
    <w:rsid w:val="0040741C"/>
    <w:rsid w:val="0041287C"/>
    <w:rsid w:val="004154FA"/>
    <w:rsid w:val="00415D21"/>
    <w:rsid w:val="00415FF8"/>
    <w:rsid w:val="00422B2A"/>
    <w:rsid w:val="00424843"/>
    <w:rsid w:val="00424FC6"/>
    <w:rsid w:val="00426BE9"/>
    <w:rsid w:val="0043064D"/>
    <w:rsid w:val="00434567"/>
    <w:rsid w:val="004357DF"/>
    <w:rsid w:val="00437063"/>
    <w:rsid w:val="004404B3"/>
    <w:rsid w:val="0045037E"/>
    <w:rsid w:val="00450C1E"/>
    <w:rsid w:val="0045164B"/>
    <w:rsid w:val="00451A0B"/>
    <w:rsid w:val="0045507D"/>
    <w:rsid w:val="00455BE0"/>
    <w:rsid w:val="00460BA6"/>
    <w:rsid w:val="00460DC7"/>
    <w:rsid w:val="00465265"/>
    <w:rsid w:val="004676AE"/>
    <w:rsid w:val="0047292B"/>
    <w:rsid w:val="0047329D"/>
    <w:rsid w:val="004745C3"/>
    <w:rsid w:val="004756B1"/>
    <w:rsid w:val="00480EC0"/>
    <w:rsid w:val="00481D7D"/>
    <w:rsid w:val="00481F03"/>
    <w:rsid w:val="004831DF"/>
    <w:rsid w:val="004863DA"/>
    <w:rsid w:val="004864AA"/>
    <w:rsid w:val="00486D8E"/>
    <w:rsid w:val="00491EC0"/>
    <w:rsid w:val="00492B73"/>
    <w:rsid w:val="00497B22"/>
    <w:rsid w:val="004A1D73"/>
    <w:rsid w:val="004A281A"/>
    <w:rsid w:val="004A56E3"/>
    <w:rsid w:val="004A5C61"/>
    <w:rsid w:val="004A6779"/>
    <w:rsid w:val="004A7370"/>
    <w:rsid w:val="004B2BAF"/>
    <w:rsid w:val="004B2E3C"/>
    <w:rsid w:val="004B2F4A"/>
    <w:rsid w:val="004B73DB"/>
    <w:rsid w:val="004B75F7"/>
    <w:rsid w:val="004C458F"/>
    <w:rsid w:val="004C66E9"/>
    <w:rsid w:val="004D0119"/>
    <w:rsid w:val="004D1973"/>
    <w:rsid w:val="004D1AB1"/>
    <w:rsid w:val="004D2199"/>
    <w:rsid w:val="004D449E"/>
    <w:rsid w:val="004D4788"/>
    <w:rsid w:val="004D677A"/>
    <w:rsid w:val="004E0463"/>
    <w:rsid w:val="004E1AED"/>
    <w:rsid w:val="004E6A34"/>
    <w:rsid w:val="004F2FFC"/>
    <w:rsid w:val="004F7B5A"/>
    <w:rsid w:val="0050550D"/>
    <w:rsid w:val="00505615"/>
    <w:rsid w:val="0050566D"/>
    <w:rsid w:val="0050685E"/>
    <w:rsid w:val="0050713E"/>
    <w:rsid w:val="00510476"/>
    <w:rsid w:val="00512286"/>
    <w:rsid w:val="005151E9"/>
    <w:rsid w:val="00515B7D"/>
    <w:rsid w:val="00516DAB"/>
    <w:rsid w:val="00521CCA"/>
    <w:rsid w:val="00521E10"/>
    <w:rsid w:val="0052245D"/>
    <w:rsid w:val="005237D4"/>
    <w:rsid w:val="005268A0"/>
    <w:rsid w:val="00526D1B"/>
    <w:rsid w:val="00527050"/>
    <w:rsid w:val="005302E5"/>
    <w:rsid w:val="00531EE8"/>
    <w:rsid w:val="00537F6D"/>
    <w:rsid w:val="00541B90"/>
    <w:rsid w:val="00544B00"/>
    <w:rsid w:val="00546ABF"/>
    <w:rsid w:val="005514FC"/>
    <w:rsid w:val="00551B7E"/>
    <w:rsid w:val="0055778C"/>
    <w:rsid w:val="00561248"/>
    <w:rsid w:val="005658BD"/>
    <w:rsid w:val="0057060E"/>
    <w:rsid w:val="00572843"/>
    <w:rsid w:val="005748BC"/>
    <w:rsid w:val="00575504"/>
    <w:rsid w:val="00575985"/>
    <w:rsid w:val="00577828"/>
    <w:rsid w:val="00582A3C"/>
    <w:rsid w:val="0058356D"/>
    <w:rsid w:val="00583D7F"/>
    <w:rsid w:val="00583E76"/>
    <w:rsid w:val="005851C0"/>
    <w:rsid w:val="0058637D"/>
    <w:rsid w:val="0059115B"/>
    <w:rsid w:val="005918EA"/>
    <w:rsid w:val="00593704"/>
    <w:rsid w:val="005951F6"/>
    <w:rsid w:val="00596B11"/>
    <w:rsid w:val="005A1450"/>
    <w:rsid w:val="005A31AD"/>
    <w:rsid w:val="005A472A"/>
    <w:rsid w:val="005A5CF0"/>
    <w:rsid w:val="005B31DC"/>
    <w:rsid w:val="005B416D"/>
    <w:rsid w:val="005B5B05"/>
    <w:rsid w:val="005C038E"/>
    <w:rsid w:val="005C12A5"/>
    <w:rsid w:val="005C7F1D"/>
    <w:rsid w:val="005D0A36"/>
    <w:rsid w:val="005D39CF"/>
    <w:rsid w:val="005D78AA"/>
    <w:rsid w:val="005E1B12"/>
    <w:rsid w:val="005E3222"/>
    <w:rsid w:val="005E5293"/>
    <w:rsid w:val="005E58E0"/>
    <w:rsid w:val="005F0B5E"/>
    <w:rsid w:val="005F0FCA"/>
    <w:rsid w:val="005F239E"/>
    <w:rsid w:val="005F3EC0"/>
    <w:rsid w:val="005F594A"/>
    <w:rsid w:val="005F5B16"/>
    <w:rsid w:val="005F694B"/>
    <w:rsid w:val="006019F0"/>
    <w:rsid w:val="0060302B"/>
    <w:rsid w:val="006036D0"/>
    <w:rsid w:val="00610EBC"/>
    <w:rsid w:val="0061170B"/>
    <w:rsid w:val="006142DC"/>
    <w:rsid w:val="00617D91"/>
    <w:rsid w:val="00617E1B"/>
    <w:rsid w:val="00620722"/>
    <w:rsid w:val="00620BBE"/>
    <w:rsid w:val="0062766B"/>
    <w:rsid w:val="00630E8E"/>
    <w:rsid w:val="006330CC"/>
    <w:rsid w:val="00634057"/>
    <w:rsid w:val="00637FB8"/>
    <w:rsid w:val="00640068"/>
    <w:rsid w:val="006426BE"/>
    <w:rsid w:val="00644D54"/>
    <w:rsid w:val="0064542C"/>
    <w:rsid w:val="0064655C"/>
    <w:rsid w:val="00647173"/>
    <w:rsid w:val="0065226A"/>
    <w:rsid w:val="00653440"/>
    <w:rsid w:val="006540BF"/>
    <w:rsid w:val="006564F0"/>
    <w:rsid w:val="00657D1C"/>
    <w:rsid w:val="006603B3"/>
    <w:rsid w:val="00662898"/>
    <w:rsid w:val="00664E2E"/>
    <w:rsid w:val="00665EF6"/>
    <w:rsid w:val="00667C0E"/>
    <w:rsid w:val="0067044A"/>
    <w:rsid w:val="006717E0"/>
    <w:rsid w:val="00671B90"/>
    <w:rsid w:val="006722CC"/>
    <w:rsid w:val="00676D13"/>
    <w:rsid w:val="00681633"/>
    <w:rsid w:val="00682FF5"/>
    <w:rsid w:val="00683E34"/>
    <w:rsid w:val="00684F03"/>
    <w:rsid w:val="00685AC0"/>
    <w:rsid w:val="006863B6"/>
    <w:rsid w:val="006916A1"/>
    <w:rsid w:val="00691FE9"/>
    <w:rsid w:val="0069504E"/>
    <w:rsid w:val="006A240F"/>
    <w:rsid w:val="006A6FA5"/>
    <w:rsid w:val="006B1A16"/>
    <w:rsid w:val="006B2293"/>
    <w:rsid w:val="006B723E"/>
    <w:rsid w:val="006C15E4"/>
    <w:rsid w:val="006C192B"/>
    <w:rsid w:val="006C277E"/>
    <w:rsid w:val="006C504D"/>
    <w:rsid w:val="006C7E80"/>
    <w:rsid w:val="006D1690"/>
    <w:rsid w:val="006D1A9E"/>
    <w:rsid w:val="006D369A"/>
    <w:rsid w:val="006D4CF1"/>
    <w:rsid w:val="006D7AAA"/>
    <w:rsid w:val="006E0026"/>
    <w:rsid w:val="006E00AA"/>
    <w:rsid w:val="006E0C6E"/>
    <w:rsid w:val="006E2C4A"/>
    <w:rsid w:val="006E3AD7"/>
    <w:rsid w:val="006E54AC"/>
    <w:rsid w:val="006E5666"/>
    <w:rsid w:val="006E6DBE"/>
    <w:rsid w:val="006E7113"/>
    <w:rsid w:val="006E741B"/>
    <w:rsid w:val="006F04EC"/>
    <w:rsid w:val="006F16C6"/>
    <w:rsid w:val="006F2B46"/>
    <w:rsid w:val="006F3A46"/>
    <w:rsid w:val="006F625A"/>
    <w:rsid w:val="006F6D9C"/>
    <w:rsid w:val="00701697"/>
    <w:rsid w:val="00701C1D"/>
    <w:rsid w:val="00703099"/>
    <w:rsid w:val="0070422A"/>
    <w:rsid w:val="00706176"/>
    <w:rsid w:val="00706937"/>
    <w:rsid w:val="00707E65"/>
    <w:rsid w:val="00712A87"/>
    <w:rsid w:val="007167D7"/>
    <w:rsid w:val="00716EEA"/>
    <w:rsid w:val="00722073"/>
    <w:rsid w:val="007238AB"/>
    <w:rsid w:val="00723EC3"/>
    <w:rsid w:val="00726466"/>
    <w:rsid w:val="00733FB7"/>
    <w:rsid w:val="00735228"/>
    <w:rsid w:val="007357C5"/>
    <w:rsid w:val="007411CD"/>
    <w:rsid w:val="00741C0A"/>
    <w:rsid w:val="00744232"/>
    <w:rsid w:val="0074744D"/>
    <w:rsid w:val="0075330C"/>
    <w:rsid w:val="00753844"/>
    <w:rsid w:val="0075564A"/>
    <w:rsid w:val="00756204"/>
    <w:rsid w:val="00757589"/>
    <w:rsid w:val="00766A63"/>
    <w:rsid w:val="00767139"/>
    <w:rsid w:val="0076753C"/>
    <w:rsid w:val="00774020"/>
    <w:rsid w:val="00774741"/>
    <w:rsid w:val="00774AB8"/>
    <w:rsid w:val="0077552F"/>
    <w:rsid w:val="007758B9"/>
    <w:rsid w:val="00775BB3"/>
    <w:rsid w:val="00776AF2"/>
    <w:rsid w:val="00777B11"/>
    <w:rsid w:val="00777DE1"/>
    <w:rsid w:val="00777E50"/>
    <w:rsid w:val="0078149D"/>
    <w:rsid w:val="007823AC"/>
    <w:rsid w:val="00782B51"/>
    <w:rsid w:val="00784F6F"/>
    <w:rsid w:val="007904C2"/>
    <w:rsid w:val="007941E3"/>
    <w:rsid w:val="00795996"/>
    <w:rsid w:val="007A067B"/>
    <w:rsid w:val="007A1480"/>
    <w:rsid w:val="007A1D24"/>
    <w:rsid w:val="007A3751"/>
    <w:rsid w:val="007A4DA4"/>
    <w:rsid w:val="007B6054"/>
    <w:rsid w:val="007B731D"/>
    <w:rsid w:val="007C3E5B"/>
    <w:rsid w:val="007C6BD1"/>
    <w:rsid w:val="007C732B"/>
    <w:rsid w:val="007D2D2A"/>
    <w:rsid w:val="007D4260"/>
    <w:rsid w:val="007D4275"/>
    <w:rsid w:val="007D5D1B"/>
    <w:rsid w:val="007D77EC"/>
    <w:rsid w:val="007E2938"/>
    <w:rsid w:val="007E3F73"/>
    <w:rsid w:val="007E5145"/>
    <w:rsid w:val="007E6009"/>
    <w:rsid w:val="007F078D"/>
    <w:rsid w:val="007F2D5E"/>
    <w:rsid w:val="007F2DCF"/>
    <w:rsid w:val="007F4C6D"/>
    <w:rsid w:val="007F71CA"/>
    <w:rsid w:val="007F7D3E"/>
    <w:rsid w:val="008033B7"/>
    <w:rsid w:val="008036B1"/>
    <w:rsid w:val="00804E53"/>
    <w:rsid w:val="008124FA"/>
    <w:rsid w:val="008153D4"/>
    <w:rsid w:val="008165C5"/>
    <w:rsid w:val="00816C77"/>
    <w:rsid w:val="00820DD5"/>
    <w:rsid w:val="00821687"/>
    <w:rsid w:val="00821C11"/>
    <w:rsid w:val="0083184B"/>
    <w:rsid w:val="008319BC"/>
    <w:rsid w:val="0083481A"/>
    <w:rsid w:val="008406B7"/>
    <w:rsid w:val="00843B02"/>
    <w:rsid w:val="008505FC"/>
    <w:rsid w:val="00852152"/>
    <w:rsid w:val="00853554"/>
    <w:rsid w:val="008558D0"/>
    <w:rsid w:val="00861BE3"/>
    <w:rsid w:val="00866B28"/>
    <w:rsid w:val="008679E1"/>
    <w:rsid w:val="00872761"/>
    <w:rsid w:val="008727A9"/>
    <w:rsid w:val="00880EA1"/>
    <w:rsid w:val="008810F1"/>
    <w:rsid w:val="00883051"/>
    <w:rsid w:val="008836B9"/>
    <w:rsid w:val="008836E5"/>
    <w:rsid w:val="00883B84"/>
    <w:rsid w:val="00885342"/>
    <w:rsid w:val="00891E25"/>
    <w:rsid w:val="008942D4"/>
    <w:rsid w:val="00896796"/>
    <w:rsid w:val="00897536"/>
    <w:rsid w:val="00897773"/>
    <w:rsid w:val="008A06BC"/>
    <w:rsid w:val="008A3172"/>
    <w:rsid w:val="008A5694"/>
    <w:rsid w:val="008A6841"/>
    <w:rsid w:val="008B1355"/>
    <w:rsid w:val="008B4CA2"/>
    <w:rsid w:val="008B5470"/>
    <w:rsid w:val="008B55FC"/>
    <w:rsid w:val="008B5F3F"/>
    <w:rsid w:val="008C1245"/>
    <w:rsid w:val="008C2CF8"/>
    <w:rsid w:val="008C3053"/>
    <w:rsid w:val="008C4416"/>
    <w:rsid w:val="008C6417"/>
    <w:rsid w:val="008C6F64"/>
    <w:rsid w:val="008C7B8A"/>
    <w:rsid w:val="008D05CB"/>
    <w:rsid w:val="008D0DF4"/>
    <w:rsid w:val="008D137D"/>
    <w:rsid w:val="008D52DE"/>
    <w:rsid w:val="008E0FEC"/>
    <w:rsid w:val="008E1E6D"/>
    <w:rsid w:val="008E49C1"/>
    <w:rsid w:val="008E4C68"/>
    <w:rsid w:val="008E625B"/>
    <w:rsid w:val="008E662F"/>
    <w:rsid w:val="008E769A"/>
    <w:rsid w:val="008F2284"/>
    <w:rsid w:val="008F4A9F"/>
    <w:rsid w:val="008F69B2"/>
    <w:rsid w:val="0090171A"/>
    <w:rsid w:val="009051A6"/>
    <w:rsid w:val="00906F9C"/>
    <w:rsid w:val="00910161"/>
    <w:rsid w:val="00911A3B"/>
    <w:rsid w:val="0091375B"/>
    <w:rsid w:val="0091433E"/>
    <w:rsid w:val="00915B76"/>
    <w:rsid w:val="00917922"/>
    <w:rsid w:val="00920216"/>
    <w:rsid w:val="00922A06"/>
    <w:rsid w:val="00925458"/>
    <w:rsid w:val="0093027B"/>
    <w:rsid w:val="00930EDD"/>
    <w:rsid w:val="00932BF3"/>
    <w:rsid w:val="00934742"/>
    <w:rsid w:val="00934E14"/>
    <w:rsid w:val="0093522E"/>
    <w:rsid w:val="0093542C"/>
    <w:rsid w:val="00937FDF"/>
    <w:rsid w:val="009408F0"/>
    <w:rsid w:val="00941201"/>
    <w:rsid w:val="0094498F"/>
    <w:rsid w:val="009450B0"/>
    <w:rsid w:val="009478FF"/>
    <w:rsid w:val="00953424"/>
    <w:rsid w:val="009556AE"/>
    <w:rsid w:val="009567C5"/>
    <w:rsid w:val="009573F7"/>
    <w:rsid w:val="00963CD5"/>
    <w:rsid w:val="009640E7"/>
    <w:rsid w:val="00965EDE"/>
    <w:rsid w:val="00974A24"/>
    <w:rsid w:val="00976CC0"/>
    <w:rsid w:val="0098403B"/>
    <w:rsid w:val="00990A65"/>
    <w:rsid w:val="00996BC8"/>
    <w:rsid w:val="00997623"/>
    <w:rsid w:val="009A0150"/>
    <w:rsid w:val="009A11B2"/>
    <w:rsid w:val="009A27A7"/>
    <w:rsid w:val="009A37F2"/>
    <w:rsid w:val="009B321B"/>
    <w:rsid w:val="009B4327"/>
    <w:rsid w:val="009C4526"/>
    <w:rsid w:val="009C4532"/>
    <w:rsid w:val="009D041F"/>
    <w:rsid w:val="009D08E9"/>
    <w:rsid w:val="009D0A0A"/>
    <w:rsid w:val="009D0D68"/>
    <w:rsid w:val="009D302C"/>
    <w:rsid w:val="009D4E48"/>
    <w:rsid w:val="009D5BD7"/>
    <w:rsid w:val="009D79D5"/>
    <w:rsid w:val="009E1AA6"/>
    <w:rsid w:val="009F1984"/>
    <w:rsid w:val="009F42FB"/>
    <w:rsid w:val="009F4E97"/>
    <w:rsid w:val="009F6277"/>
    <w:rsid w:val="009F7494"/>
    <w:rsid w:val="00A00FB1"/>
    <w:rsid w:val="00A0697E"/>
    <w:rsid w:val="00A101FE"/>
    <w:rsid w:val="00A113A2"/>
    <w:rsid w:val="00A11621"/>
    <w:rsid w:val="00A1310C"/>
    <w:rsid w:val="00A13A90"/>
    <w:rsid w:val="00A15D87"/>
    <w:rsid w:val="00A22DA3"/>
    <w:rsid w:val="00A2511B"/>
    <w:rsid w:val="00A27011"/>
    <w:rsid w:val="00A339CA"/>
    <w:rsid w:val="00A3777C"/>
    <w:rsid w:val="00A4320D"/>
    <w:rsid w:val="00A4363A"/>
    <w:rsid w:val="00A44542"/>
    <w:rsid w:val="00A45B1E"/>
    <w:rsid w:val="00A52F8F"/>
    <w:rsid w:val="00A53C29"/>
    <w:rsid w:val="00A557CB"/>
    <w:rsid w:val="00A55803"/>
    <w:rsid w:val="00A572A0"/>
    <w:rsid w:val="00A57E31"/>
    <w:rsid w:val="00A60387"/>
    <w:rsid w:val="00A61267"/>
    <w:rsid w:val="00A63492"/>
    <w:rsid w:val="00A659D7"/>
    <w:rsid w:val="00A70492"/>
    <w:rsid w:val="00A70979"/>
    <w:rsid w:val="00A733E7"/>
    <w:rsid w:val="00A775C0"/>
    <w:rsid w:val="00A80AB7"/>
    <w:rsid w:val="00A81222"/>
    <w:rsid w:val="00A817C2"/>
    <w:rsid w:val="00A856CA"/>
    <w:rsid w:val="00A866E5"/>
    <w:rsid w:val="00A92199"/>
    <w:rsid w:val="00A9395F"/>
    <w:rsid w:val="00A94A5B"/>
    <w:rsid w:val="00A95C8A"/>
    <w:rsid w:val="00A9775E"/>
    <w:rsid w:val="00AA20F8"/>
    <w:rsid w:val="00AA3A58"/>
    <w:rsid w:val="00AA3FAB"/>
    <w:rsid w:val="00AA42F0"/>
    <w:rsid w:val="00AA53E2"/>
    <w:rsid w:val="00AC296C"/>
    <w:rsid w:val="00AC2F03"/>
    <w:rsid w:val="00AC311C"/>
    <w:rsid w:val="00AC3934"/>
    <w:rsid w:val="00AC3B9A"/>
    <w:rsid w:val="00AC40E8"/>
    <w:rsid w:val="00AC4FDB"/>
    <w:rsid w:val="00AC5C27"/>
    <w:rsid w:val="00AD098A"/>
    <w:rsid w:val="00AD26B1"/>
    <w:rsid w:val="00AD5356"/>
    <w:rsid w:val="00AD6DEB"/>
    <w:rsid w:val="00AD7411"/>
    <w:rsid w:val="00AE0435"/>
    <w:rsid w:val="00AE33ED"/>
    <w:rsid w:val="00AE5E28"/>
    <w:rsid w:val="00AF07A6"/>
    <w:rsid w:val="00AF0DD5"/>
    <w:rsid w:val="00AF2668"/>
    <w:rsid w:val="00AF58C5"/>
    <w:rsid w:val="00AF6AC2"/>
    <w:rsid w:val="00AF759A"/>
    <w:rsid w:val="00B0005E"/>
    <w:rsid w:val="00B02584"/>
    <w:rsid w:val="00B027C9"/>
    <w:rsid w:val="00B02A71"/>
    <w:rsid w:val="00B02E7C"/>
    <w:rsid w:val="00B02FF3"/>
    <w:rsid w:val="00B04123"/>
    <w:rsid w:val="00B04379"/>
    <w:rsid w:val="00B04EFD"/>
    <w:rsid w:val="00B070B7"/>
    <w:rsid w:val="00B070C1"/>
    <w:rsid w:val="00B071A4"/>
    <w:rsid w:val="00B13F35"/>
    <w:rsid w:val="00B15001"/>
    <w:rsid w:val="00B15F3F"/>
    <w:rsid w:val="00B16B35"/>
    <w:rsid w:val="00B1771C"/>
    <w:rsid w:val="00B22E2E"/>
    <w:rsid w:val="00B232D3"/>
    <w:rsid w:val="00B24640"/>
    <w:rsid w:val="00B24A2F"/>
    <w:rsid w:val="00B24D99"/>
    <w:rsid w:val="00B276F3"/>
    <w:rsid w:val="00B2775A"/>
    <w:rsid w:val="00B32CAC"/>
    <w:rsid w:val="00B3379A"/>
    <w:rsid w:val="00B3590C"/>
    <w:rsid w:val="00B373B6"/>
    <w:rsid w:val="00B37620"/>
    <w:rsid w:val="00B37A48"/>
    <w:rsid w:val="00B411F9"/>
    <w:rsid w:val="00B4263A"/>
    <w:rsid w:val="00B430CA"/>
    <w:rsid w:val="00B52C9E"/>
    <w:rsid w:val="00B62CB0"/>
    <w:rsid w:val="00B6394C"/>
    <w:rsid w:val="00B7275E"/>
    <w:rsid w:val="00B729D9"/>
    <w:rsid w:val="00B72A4E"/>
    <w:rsid w:val="00B772D1"/>
    <w:rsid w:val="00B77896"/>
    <w:rsid w:val="00B80B3D"/>
    <w:rsid w:val="00B8218E"/>
    <w:rsid w:val="00B83E7B"/>
    <w:rsid w:val="00B85DA8"/>
    <w:rsid w:val="00B867E1"/>
    <w:rsid w:val="00B87F62"/>
    <w:rsid w:val="00B911DC"/>
    <w:rsid w:val="00B942DE"/>
    <w:rsid w:val="00B94888"/>
    <w:rsid w:val="00B948F9"/>
    <w:rsid w:val="00B94B31"/>
    <w:rsid w:val="00B95EE1"/>
    <w:rsid w:val="00BA0B38"/>
    <w:rsid w:val="00BA3116"/>
    <w:rsid w:val="00BA51F1"/>
    <w:rsid w:val="00BA7CC3"/>
    <w:rsid w:val="00BB0125"/>
    <w:rsid w:val="00BB04C6"/>
    <w:rsid w:val="00BB18E3"/>
    <w:rsid w:val="00BB1AC6"/>
    <w:rsid w:val="00BB2163"/>
    <w:rsid w:val="00BB2F3A"/>
    <w:rsid w:val="00BB4170"/>
    <w:rsid w:val="00BB455A"/>
    <w:rsid w:val="00BB45CF"/>
    <w:rsid w:val="00BB5C0C"/>
    <w:rsid w:val="00BB5E92"/>
    <w:rsid w:val="00BC1C08"/>
    <w:rsid w:val="00BC259F"/>
    <w:rsid w:val="00BC43A7"/>
    <w:rsid w:val="00BC76A6"/>
    <w:rsid w:val="00BD233D"/>
    <w:rsid w:val="00BD71AE"/>
    <w:rsid w:val="00BE2FE3"/>
    <w:rsid w:val="00BE3CEC"/>
    <w:rsid w:val="00BF58D9"/>
    <w:rsid w:val="00BF628B"/>
    <w:rsid w:val="00BF7454"/>
    <w:rsid w:val="00C00C6B"/>
    <w:rsid w:val="00C016C7"/>
    <w:rsid w:val="00C0181A"/>
    <w:rsid w:val="00C01EF8"/>
    <w:rsid w:val="00C05C63"/>
    <w:rsid w:val="00C13139"/>
    <w:rsid w:val="00C146CE"/>
    <w:rsid w:val="00C17063"/>
    <w:rsid w:val="00C2006C"/>
    <w:rsid w:val="00C22E38"/>
    <w:rsid w:val="00C252FD"/>
    <w:rsid w:val="00C27459"/>
    <w:rsid w:val="00C35A42"/>
    <w:rsid w:val="00C4281D"/>
    <w:rsid w:val="00C45D3D"/>
    <w:rsid w:val="00C46554"/>
    <w:rsid w:val="00C47F1B"/>
    <w:rsid w:val="00C509FE"/>
    <w:rsid w:val="00C50DE4"/>
    <w:rsid w:val="00C50FDA"/>
    <w:rsid w:val="00C51927"/>
    <w:rsid w:val="00C51D02"/>
    <w:rsid w:val="00C54BC2"/>
    <w:rsid w:val="00C57E32"/>
    <w:rsid w:val="00C57F4B"/>
    <w:rsid w:val="00C606FC"/>
    <w:rsid w:val="00C642D8"/>
    <w:rsid w:val="00C6541F"/>
    <w:rsid w:val="00C671DB"/>
    <w:rsid w:val="00C6734D"/>
    <w:rsid w:val="00C74DE3"/>
    <w:rsid w:val="00C838DA"/>
    <w:rsid w:val="00C86461"/>
    <w:rsid w:val="00C8736A"/>
    <w:rsid w:val="00C87C4F"/>
    <w:rsid w:val="00C90633"/>
    <w:rsid w:val="00C908CF"/>
    <w:rsid w:val="00C91530"/>
    <w:rsid w:val="00C932C0"/>
    <w:rsid w:val="00C94458"/>
    <w:rsid w:val="00C94676"/>
    <w:rsid w:val="00C94952"/>
    <w:rsid w:val="00C95867"/>
    <w:rsid w:val="00CA047C"/>
    <w:rsid w:val="00CA13EC"/>
    <w:rsid w:val="00CA2901"/>
    <w:rsid w:val="00CA294C"/>
    <w:rsid w:val="00CA4AC4"/>
    <w:rsid w:val="00CA7CC3"/>
    <w:rsid w:val="00CB0D0B"/>
    <w:rsid w:val="00CB2691"/>
    <w:rsid w:val="00CB6294"/>
    <w:rsid w:val="00CB74A4"/>
    <w:rsid w:val="00CC1BC0"/>
    <w:rsid w:val="00CC4747"/>
    <w:rsid w:val="00CC71FF"/>
    <w:rsid w:val="00CC7854"/>
    <w:rsid w:val="00CD069B"/>
    <w:rsid w:val="00CD1CF0"/>
    <w:rsid w:val="00CD38E3"/>
    <w:rsid w:val="00CD5194"/>
    <w:rsid w:val="00CD5279"/>
    <w:rsid w:val="00CD5544"/>
    <w:rsid w:val="00CD7D04"/>
    <w:rsid w:val="00CE0BD5"/>
    <w:rsid w:val="00CE351E"/>
    <w:rsid w:val="00CE6FBC"/>
    <w:rsid w:val="00CF2A62"/>
    <w:rsid w:val="00CF6735"/>
    <w:rsid w:val="00CF7E09"/>
    <w:rsid w:val="00D01527"/>
    <w:rsid w:val="00D02512"/>
    <w:rsid w:val="00D02A0B"/>
    <w:rsid w:val="00D04687"/>
    <w:rsid w:val="00D10F8A"/>
    <w:rsid w:val="00D141D4"/>
    <w:rsid w:val="00D14D91"/>
    <w:rsid w:val="00D15874"/>
    <w:rsid w:val="00D20AB6"/>
    <w:rsid w:val="00D26601"/>
    <w:rsid w:val="00D26647"/>
    <w:rsid w:val="00D2686F"/>
    <w:rsid w:val="00D30AA3"/>
    <w:rsid w:val="00D31046"/>
    <w:rsid w:val="00D31517"/>
    <w:rsid w:val="00D326EF"/>
    <w:rsid w:val="00D35DBC"/>
    <w:rsid w:val="00D45920"/>
    <w:rsid w:val="00D476B0"/>
    <w:rsid w:val="00D47A97"/>
    <w:rsid w:val="00D51430"/>
    <w:rsid w:val="00D52D2C"/>
    <w:rsid w:val="00D533C4"/>
    <w:rsid w:val="00D542C5"/>
    <w:rsid w:val="00D54412"/>
    <w:rsid w:val="00D54BC5"/>
    <w:rsid w:val="00D54CFA"/>
    <w:rsid w:val="00D6472D"/>
    <w:rsid w:val="00D65D7C"/>
    <w:rsid w:val="00D71ABA"/>
    <w:rsid w:val="00D72ECD"/>
    <w:rsid w:val="00D74814"/>
    <w:rsid w:val="00D772AB"/>
    <w:rsid w:val="00D80C0B"/>
    <w:rsid w:val="00D82112"/>
    <w:rsid w:val="00D9002D"/>
    <w:rsid w:val="00DA02FA"/>
    <w:rsid w:val="00DA34F0"/>
    <w:rsid w:val="00DA3572"/>
    <w:rsid w:val="00DB0458"/>
    <w:rsid w:val="00DB49E3"/>
    <w:rsid w:val="00DB53BD"/>
    <w:rsid w:val="00DB5D57"/>
    <w:rsid w:val="00DB683A"/>
    <w:rsid w:val="00DC2958"/>
    <w:rsid w:val="00DC3EEC"/>
    <w:rsid w:val="00DC5313"/>
    <w:rsid w:val="00DC5D51"/>
    <w:rsid w:val="00DC7F9F"/>
    <w:rsid w:val="00DD07A7"/>
    <w:rsid w:val="00DD1699"/>
    <w:rsid w:val="00DD54D2"/>
    <w:rsid w:val="00DD796B"/>
    <w:rsid w:val="00DD7CF2"/>
    <w:rsid w:val="00DD7E30"/>
    <w:rsid w:val="00DE0A6D"/>
    <w:rsid w:val="00DE20A8"/>
    <w:rsid w:val="00DE3B04"/>
    <w:rsid w:val="00DE3D25"/>
    <w:rsid w:val="00DE5BC3"/>
    <w:rsid w:val="00DF0C95"/>
    <w:rsid w:val="00DF1820"/>
    <w:rsid w:val="00DF47D9"/>
    <w:rsid w:val="00DF4ED8"/>
    <w:rsid w:val="00DF6571"/>
    <w:rsid w:val="00DF66AC"/>
    <w:rsid w:val="00DF793F"/>
    <w:rsid w:val="00DF7EBF"/>
    <w:rsid w:val="00E03712"/>
    <w:rsid w:val="00E0396F"/>
    <w:rsid w:val="00E04E36"/>
    <w:rsid w:val="00E067C5"/>
    <w:rsid w:val="00E06AEA"/>
    <w:rsid w:val="00E06BDB"/>
    <w:rsid w:val="00E10523"/>
    <w:rsid w:val="00E1151B"/>
    <w:rsid w:val="00E14571"/>
    <w:rsid w:val="00E147C9"/>
    <w:rsid w:val="00E14FFA"/>
    <w:rsid w:val="00E15F5D"/>
    <w:rsid w:val="00E17D0A"/>
    <w:rsid w:val="00E20B50"/>
    <w:rsid w:val="00E22A66"/>
    <w:rsid w:val="00E251F8"/>
    <w:rsid w:val="00E27820"/>
    <w:rsid w:val="00E34B1A"/>
    <w:rsid w:val="00E36298"/>
    <w:rsid w:val="00E374FF"/>
    <w:rsid w:val="00E37AE5"/>
    <w:rsid w:val="00E41D61"/>
    <w:rsid w:val="00E4397E"/>
    <w:rsid w:val="00E45083"/>
    <w:rsid w:val="00E516E8"/>
    <w:rsid w:val="00E51EDD"/>
    <w:rsid w:val="00E530CC"/>
    <w:rsid w:val="00E55DFB"/>
    <w:rsid w:val="00E70E0B"/>
    <w:rsid w:val="00E7102F"/>
    <w:rsid w:val="00E71CEE"/>
    <w:rsid w:val="00E80602"/>
    <w:rsid w:val="00E90FF9"/>
    <w:rsid w:val="00EA03A4"/>
    <w:rsid w:val="00EA36D3"/>
    <w:rsid w:val="00EA4280"/>
    <w:rsid w:val="00EA51C6"/>
    <w:rsid w:val="00EB0795"/>
    <w:rsid w:val="00EB07E5"/>
    <w:rsid w:val="00EB4079"/>
    <w:rsid w:val="00EB66C3"/>
    <w:rsid w:val="00EB732F"/>
    <w:rsid w:val="00EB7E62"/>
    <w:rsid w:val="00EB7F32"/>
    <w:rsid w:val="00EC2258"/>
    <w:rsid w:val="00EC4B97"/>
    <w:rsid w:val="00EC4FF4"/>
    <w:rsid w:val="00EC5221"/>
    <w:rsid w:val="00ED0F91"/>
    <w:rsid w:val="00ED71B7"/>
    <w:rsid w:val="00EE1827"/>
    <w:rsid w:val="00EF07B9"/>
    <w:rsid w:val="00EF1646"/>
    <w:rsid w:val="00EF2809"/>
    <w:rsid w:val="00EF29E0"/>
    <w:rsid w:val="00EF5C3C"/>
    <w:rsid w:val="00EF5E53"/>
    <w:rsid w:val="00F02E9E"/>
    <w:rsid w:val="00F07CF9"/>
    <w:rsid w:val="00F1169B"/>
    <w:rsid w:val="00F128FF"/>
    <w:rsid w:val="00F13480"/>
    <w:rsid w:val="00F147B9"/>
    <w:rsid w:val="00F16E7C"/>
    <w:rsid w:val="00F20752"/>
    <w:rsid w:val="00F21574"/>
    <w:rsid w:val="00F234E7"/>
    <w:rsid w:val="00F254A3"/>
    <w:rsid w:val="00F26C76"/>
    <w:rsid w:val="00F26CDE"/>
    <w:rsid w:val="00F30C74"/>
    <w:rsid w:val="00F34A2B"/>
    <w:rsid w:val="00F3738A"/>
    <w:rsid w:val="00F42164"/>
    <w:rsid w:val="00F428C0"/>
    <w:rsid w:val="00F4782A"/>
    <w:rsid w:val="00F51DF9"/>
    <w:rsid w:val="00F529C6"/>
    <w:rsid w:val="00F63FDF"/>
    <w:rsid w:val="00F65C4F"/>
    <w:rsid w:val="00F676DC"/>
    <w:rsid w:val="00F677C9"/>
    <w:rsid w:val="00F70121"/>
    <w:rsid w:val="00F706DE"/>
    <w:rsid w:val="00F70C57"/>
    <w:rsid w:val="00F72F87"/>
    <w:rsid w:val="00F7524B"/>
    <w:rsid w:val="00F801C0"/>
    <w:rsid w:val="00F81E3F"/>
    <w:rsid w:val="00F84485"/>
    <w:rsid w:val="00F85B2C"/>
    <w:rsid w:val="00F9019A"/>
    <w:rsid w:val="00F9048D"/>
    <w:rsid w:val="00F910B4"/>
    <w:rsid w:val="00F92C79"/>
    <w:rsid w:val="00F94CE4"/>
    <w:rsid w:val="00F9691A"/>
    <w:rsid w:val="00FA1226"/>
    <w:rsid w:val="00FA38EB"/>
    <w:rsid w:val="00FA4ABC"/>
    <w:rsid w:val="00FB1BBB"/>
    <w:rsid w:val="00FB57F5"/>
    <w:rsid w:val="00FB6335"/>
    <w:rsid w:val="00FC5865"/>
    <w:rsid w:val="00FC6C2F"/>
    <w:rsid w:val="00FC6EF9"/>
    <w:rsid w:val="00FD1AC5"/>
    <w:rsid w:val="00FD1BAE"/>
    <w:rsid w:val="00FD2742"/>
    <w:rsid w:val="00FD5178"/>
    <w:rsid w:val="00FD5BA4"/>
    <w:rsid w:val="00FD7F6D"/>
    <w:rsid w:val="00FE3D9C"/>
    <w:rsid w:val="00FF0165"/>
    <w:rsid w:val="00FF06AD"/>
    <w:rsid w:val="00FF0F2A"/>
    <w:rsid w:val="00FF1418"/>
    <w:rsid w:val="00FF1CAD"/>
    <w:rsid w:val="00FF24CE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316E3"/>
  <w15:docId w15:val="{1079AA2E-C1CE-4E5E-8236-4CB83576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1A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qFormat/>
    <w:rsid w:val="00283521"/>
    <w:pPr>
      <w:spacing w:before="0" w:line="276" w:lineRule="auto"/>
      <w:ind w:left="720"/>
      <w:contextualSpacing/>
    </w:pPr>
    <w:rPr>
      <w:rFonts w:eastAsiaTheme="minorHAnsi"/>
      <w:lang w:eastAsia="en-US"/>
    </w:rPr>
  </w:style>
  <w:style w:type="table" w:styleId="ListTable2-Accent2">
    <w:name w:val="List Table 2 Accent 2"/>
    <w:basedOn w:val="TableNormal"/>
    <w:uiPriority w:val="47"/>
    <w:rsid w:val="006F16C6"/>
    <w:pPr>
      <w:spacing w:after="0" w:line="240" w:lineRule="auto"/>
    </w:pPr>
    <w:tblPr>
      <w:tblStyleRowBandSize w:val="1"/>
      <w:tblStyleColBandSize w:val="1"/>
      <w:tblBorders>
        <w:top w:val="single" w:sz="4" w:space="0" w:color="CAE57B" w:themeColor="accent2" w:themeTint="99"/>
        <w:bottom w:val="single" w:sz="4" w:space="0" w:color="CAE57B" w:themeColor="accent2" w:themeTint="99"/>
        <w:insideH w:val="single" w:sz="4" w:space="0" w:color="CAE57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2" w:themeFillTint="33"/>
      </w:tcPr>
    </w:tblStylePr>
    <w:tblStylePr w:type="band1Horz">
      <w:tblPr/>
      <w:tcPr>
        <w:shd w:val="clear" w:color="auto" w:fill="EDF6D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74741"/>
    <w:pPr>
      <w:spacing w:after="0" w:line="240" w:lineRule="auto"/>
    </w:pPr>
    <w:tblPr>
      <w:tblStyleRowBandSize w:val="1"/>
      <w:tblStyleColBandSize w:val="1"/>
      <w:tblBorders>
        <w:top w:val="single" w:sz="4" w:space="0" w:color="52F8B0" w:themeColor="accent3" w:themeTint="99"/>
        <w:bottom w:val="single" w:sz="4" w:space="0" w:color="52F8B0" w:themeColor="accent3" w:themeTint="99"/>
        <w:insideH w:val="single" w:sz="4" w:space="0" w:color="52F8B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757589"/>
    <w:pPr>
      <w:spacing w:before="0"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PlainTable2">
    <w:name w:val="Plain Table 2"/>
    <w:basedOn w:val="TableNormal"/>
    <w:uiPriority w:val="42"/>
    <w:rsid w:val="001D276B"/>
    <w:pPr>
      <w:spacing w:after="0" w:line="240" w:lineRule="auto"/>
    </w:pPr>
    <w:tblPr>
      <w:tblStyleRowBandSize w:val="1"/>
      <w:tblStyleColBandSize w:val="1"/>
      <w:tblBorders>
        <w:top w:val="single" w:sz="4" w:space="0" w:color="959595" w:themeColor="text1" w:themeTint="80"/>
        <w:bottom w:val="single" w:sz="4" w:space="0" w:color="95959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5959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2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1Horz">
      <w:tblPr/>
      <w:tcPr>
        <w:tcBorders>
          <w:top w:val="single" w:sz="4" w:space="0" w:color="959595" w:themeColor="text1" w:themeTint="80"/>
          <w:bottom w:val="single" w:sz="4" w:space="0" w:color="959595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0C2CCB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C2C" w:themeColor="text1"/>
          <w:left w:val="single" w:sz="4" w:space="0" w:color="2C2C2C" w:themeColor="text1"/>
          <w:bottom w:val="single" w:sz="4" w:space="0" w:color="2C2C2C" w:themeColor="text1"/>
          <w:right w:val="single" w:sz="4" w:space="0" w:color="2C2C2C" w:themeColor="text1"/>
          <w:insideH w:val="nil"/>
          <w:insideV w:val="nil"/>
        </w:tcBorders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3C458B"/>
    <w:pPr>
      <w:spacing w:after="0" w:line="240" w:lineRule="auto"/>
    </w:pPr>
    <w:rPr>
      <w:color w:val="2C2C2C" w:themeColor="text1"/>
    </w:r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2">
    <w:name w:val="Grid Table 2"/>
    <w:basedOn w:val="TableNormal"/>
    <w:uiPriority w:val="47"/>
    <w:rsid w:val="00706176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06176"/>
    <w:pPr>
      <w:spacing w:after="0" w:line="240" w:lineRule="auto"/>
    </w:pPr>
    <w:tblPr>
      <w:tblStyleRowBandSize w:val="1"/>
      <w:tblStyleColBandSize w:val="1"/>
      <w:tblBorders>
        <w:top w:val="single" w:sz="4" w:space="0" w:color="AAAAAA" w:themeColor="text1" w:themeTint="66"/>
        <w:left w:val="single" w:sz="4" w:space="0" w:color="AAAAAA" w:themeColor="text1" w:themeTint="66"/>
        <w:bottom w:val="single" w:sz="4" w:space="0" w:color="AAAAAA" w:themeColor="text1" w:themeTint="66"/>
        <w:right w:val="single" w:sz="4" w:space="0" w:color="AAAAAA" w:themeColor="text1" w:themeTint="66"/>
        <w:insideH w:val="single" w:sz="4" w:space="0" w:color="AAAAAA" w:themeColor="text1" w:themeTint="66"/>
        <w:insideV w:val="single" w:sz="4" w:space="0" w:color="AAAAAA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1">
    <w:name w:val="Grid Table 6 Colorful1"/>
    <w:basedOn w:val="TableNormal"/>
    <w:next w:val="GridTable6Colorful"/>
    <w:uiPriority w:val="51"/>
    <w:rsid w:val="0019236D"/>
    <w:pPr>
      <w:spacing w:after="0" w:line="240" w:lineRule="auto"/>
    </w:pPr>
    <w:rPr>
      <w:color w:val="2C2C2C" w:themeColor="text1"/>
    </w:r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character" w:customStyle="1" w:styleId="il">
    <w:name w:val="il"/>
    <w:basedOn w:val="DefaultParagraphFont"/>
    <w:rsid w:val="00EF2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ed15976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820E23704FA4B9E9E7BBBA706D072" ma:contentTypeVersion="2" ma:contentTypeDescription="Create a new document." ma:contentTypeScope="" ma:versionID="ceb92c608995e5ba908f3e1f6f7a18b4">
  <xsd:schema xmlns:xsd="http://www.w3.org/2001/XMLSchema" xmlns:xs="http://www.w3.org/2001/XMLSchema" xmlns:p="http://schemas.microsoft.com/office/2006/metadata/properties" xmlns:ns3="debe9316-58be-4560-b1cd-be7311db1d0a" targetNamespace="http://schemas.microsoft.com/office/2006/metadata/properties" ma:root="true" ma:fieldsID="f18637bbc86753500dec92c269720b78" ns3:_="">
    <xsd:import namespace="debe9316-58be-4560-b1cd-be7311db1d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e9316-58be-4560-b1cd-be7311db1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6A09E7C-8BDE-427B-94C9-7E56198E4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9A90A-890D-4C7E-B4F5-6D517ACF3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e9316-58be-4560-b1cd-be7311db1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CD4F9E-1ECD-4CBE-B3D8-7532386903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0A427A-379F-4376-AE63-3E541982A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893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Annexure-5: job completion form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Annexure-5: job completion form</dc:title>
  <dc:creator>Syed Ahmed Mujtaba Adil</dc:creator>
  <cp:lastModifiedBy>ATAD</cp:lastModifiedBy>
  <cp:revision>332</cp:revision>
  <cp:lastPrinted>2024-05-20T04:31:00Z</cp:lastPrinted>
  <dcterms:created xsi:type="dcterms:W3CDTF">2023-04-17T06:41:00Z</dcterms:created>
  <dcterms:modified xsi:type="dcterms:W3CDTF">2025-04-08T12:03:00Z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0x01010000A820E23704FA4B9E9E7BBBA706D072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